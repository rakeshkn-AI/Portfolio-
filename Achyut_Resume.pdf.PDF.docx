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5CA5" w14:textId="4E26F3C1" w:rsidR="003648A5" w:rsidRDefault="00805833">
      <w:pPr>
        <w:spacing w:before="58"/>
        <w:ind w:left="114"/>
        <w:rPr>
          <w:sz w:val="43"/>
          <w:szCs w:val="43"/>
        </w:rPr>
      </w:pPr>
      <w:r>
        <w:pict w14:anchorId="5E22F157">
          <v:group id="_x0000_s1084" style="position:absolute;left:0;text-align:left;margin-left:0;margin-top:28.3pt;width:22.55pt;height:34.6pt;z-index:-251678720;mso-position-horizontal-relative:page;mso-position-vertical-relative:page" coordorigin=",469" coordsize="451,692">
            <v:shape id="_x0000_s1085" style="position:absolute;top:469;width:451;height:692" coordorigin=",469" coordsize="451,692" path="m,469r451,l451,1161,,1161,,469xe" fillcolor="#303b4d" stroked="f">
              <v:path arrowok="t"/>
            </v:shape>
            <w10:wrap anchorx="page" anchory="page"/>
          </v:group>
        </w:pict>
      </w:r>
      <w:r w:rsidR="00555D16">
        <w:rPr>
          <w:color w:val="303B4D"/>
          <w:sz w:val="43"/>
          <w:szCs w:val="43"/>
        </w:rPr>
        <w:t xml:space="preserve">Rakesh </w:t>
      </w:r>
      <w:proofErr w:type="spellStart"/>
      <w:r w:rsidR="00555D16">
        <w:rPr>
          <w:color w:val="303B4D"/>
          <w:sz w:val="43"/>
          <w:szCs w:val="43"/>
        </w:rPr>
        <w:t>kn</w:t>
      </w:r>
      <w:proofErr w:type="spellEnd"/>
    </w:p>
    <w:p w14:paraId="7E0C2F22" w14:textId="6EEACDA1" w:rsidR="003648A5" w:rsidRDefault="0044073B">
      <w:pPr>
        <w:spacing w:before="28"/>
        <w:ind w:left="131"/>
        <w:rPr>
          <w:sz w:val="23"/>
          <w:szCs w:val="23"/>
        </w:rPr>
      </w:pPr>
      <w:r>
        <w:rPr>
          <w:color w:val="439299"/>
          <w:w w:val="103"/>
          <w:sz w:val="23"/>
          <w:szCs w:val="23"/>
        </w:rPr>
        <w:t>AI</w:t>
      </w:r>
      <w:r>
        <w:rPr>
          <w:color w:val="439299"/>
          <w:sz w:val="23"/>
          <w:szCs w:val="23"/>
        </w:rPr>
        <w:t xml:space="preserve"> </w:t>
      </w:r>
      <w:r>
        <w:rPr>
          <w:color w:val="439299"/>
          <w:w w:val="103"/>
          <w:sz w:val="23"/>
          <w:szCs w:val="23"/>
        </w:rPr>
        <w:t>Engineer</w:t>
      </w:r>
      <w:r w:rsidR="00555D16">
        <w:rPr>
          <w:color w:val="439299"/>
          <w:w w:val="103"/>
          <w:sz w:val="23"/>
          <w:szCs w:val="23"/>
        </w:rPr>
        <w:t xml:space="preserve"> Intern</w:t>
      </w:r>
    </w:p>
    <w:p w14:paraId="34791BAC" w14:textId="77777777" w:rsidR="003648A5" w:rsidRDefault="003648A5">
      <w:pPr>
        <w:spacing w:before="1" w:line="140" w:lineRule="exact"/>
        <w:rPr>
          <w:sz w:val="15"/>
          <w:szCs w:val="15"/>
        </w:rPr>
      </w:pPr>
    </w:p>
    <w:p w14:paraId="252753C0" w14:textId="76DA6DA6" w:rsidR="003648A5" w:rsidRPr="00016125" w:rsidRDefault="0044073B">
      <w:pPr>
        <w:spacing w:line="269" w:lineRule="auto"/>
        <w:ind w:left="131" w:right="-28"/>
        <w:rPr>
          <w:sz w:val="16"/>
          <w:szCs w:val="16"/>
        </w:rPr>
      </w:pPr>
      <w:r>
        <w:rPr>
          <w:w w:val="104"/>
          <w:sz w:val="17"/>
          <w:szCs w:val="17"/>
        </w:rPr>
        <w:t>My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Objective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is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to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enhance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and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utilize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my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skills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and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knowledge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to bring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my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motivation,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dedication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to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learn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new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technologies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and</w:t>
      </w:r>
      <w:r>
        <w:rPr>
          <w:sz w:val="17"/>
          <w:szCs w:val="17"/>
        </w:rPr>
        <w:t xml:space="preserve"> </w:t>
      </w:r>
      <w:r w:rsidR="00DC2784">
        <w:rPr>
          <w:w w:val="104"/>
          <w:sz w:val="17"/>
          <w:szCs w:val="17"/>
        </w:rPr>
        <w:t>my sense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responsibility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to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brighten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my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career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for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the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betterment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of the</w:t>
      </w:r>
      <w:r>
        <w:rPr>
          <w:sz w:val="17"/>
          <w:szCs w:val="17"/>
        </w:rPr>
        <w:t xml:space="preserve"> </w:t>
      </w:r>
      <w:r>
        <w:rPr>
          <w:w w:val="104"/>
          <w:sz w:val="17"/>
          <w:szCs w:val="17"/>
        </w:rPr>
        <w:t>organization.</w:t>
      </w:r>
      <w:r w:rsidR="00016125">
        <w:rPr>
          <w:w w:val="104"/>
          <w:sz w:val="17"/>
          <w:szCs w:val="17"/>
        </w:rPr>
        <w:t xml:space="preserve"> </w:t>
      </w:r>
    </w:p>
    <w:p w14:paraId="70C4C46A" w14:textId="1D40ACBC" w:rsidR="003648A5" w:rsidRDefault="00805833">
      <w:pPr>
        <w:spacing w:before="4" w:line="100" w:lineRule="exact"/>
        <w:rPr>
          <w:sz w:val="10"/>
          <w:szCs w:val="10"/>
        </w:rPr>
      </w:pPr>
      <w:r>
        <w:pict w14:anchorId="6A9480ED">
          <v:group id="_x0000_s1086" style="position:absolute;margin-left:22.55pt;margin-top:116.85pt;width:559.55pt;height:0;z-index:-251677696;mso-position-horizontal-relative:page;mso-position-vertical-relative:page" coordorigin=",2408" coordsize="11191,0">
            <v:shape id="_x0000_s1087" style="position:absolute;top:2408;width:11191;height:0" coordorigin=",2408" coordsize="11191,0" path="m,2408r11191,e" filled="f" strokecolor="#303b4d" strokeweight=".33861mm">
              <v:path arrowok="t"/>
            </v:shape>
            <w10:wrap anchorx="page" anchory="page"/>
          </v:group>
        </w:pict>
      </w:r>
      <w:r w:rsidR="0044073B">
        <w:br w:type="column"/>
      </w:r>
    </w:p>
    <w:p w14:paraId="47B00447" w14:textId="1C965372" w:rsidR="003648A5" w:rsidRDefault="00805833" w:rsidP="00BA2895">
      <w:pPr>
        <w:tabs>
          <w:tab w:val="left" w:pos="2430"/>
        </w:tabs>
        <w:ind w:right="399"/>
        <w:jc w:val="right"/>
        <w:rPr>
          <w:sz w:val="17"/>
          <w:szCs w:val="17"/>
        </w:rPr>
      </w:pPr>
      <w:r>
        <w:pict w14:anchorId="78102951">
          <v:group id="_x0000_s1107" style="position:absolute;left:0;text-align:left;margin-left:526.7pt;margin-top:1.3pt;width:9.55pt;height:6.9pt;z-index:-251676672;mso-position-horizontal-relative:page" coordorigin="10534,26" coordsize="191,138">
            <v:shape id="_x0000_s1111" style="position:absolute;left:10541;top:102;width:176;height:60" coordorigin="10541,102" coordsize="176,60" path="m10630,122r22,-20l10718,158r-3,2l10712,162r-165,l10544,160r-3,-2l10607,102r23,20xe" fillcolor="#303b4d" stroked="f">
              <v:path arrowok="t"/>
            </v:shape>
            <v:shape id="_x0000_s1110" style="position:absolute;left:10541;top:30;width:176;height:79" coordorigin="10541,30" coordsize="176,79" path="m10718,33r-88,76l10541,33r3,-2l10547,30r165,l10716,31r2,2xe" fillcolor="#303b4d" stroked="f">
              <v:path arrowok="t"/>
            </v:shape>
            <v:shape id="_x0000_s1109" style="position:absolute;left:10537;top:41;width:64;height:110" coordorigin="10537,41" coordsize="64,110" path="m10537,41r64,56l10537,151r,-110xe" fillcolor="#303b4d" stroked="f">
              <v:path arrowok="t"/>
            </v:shape>
            <v:shape id="_x0000_s1108" style="position:absolute;left:10658;top:41;width:64;height:110" coordorigin="10658,41" coordsize="64,110" path="m10658,97r64,-56l10722,151r-64,-54xe" fillcolor="#303b4d" stroked="f">
              <v:path arrowok="t"/>
            </v:shape>
            <w10:wrap anchorx="page"/>
          </v:group>
        </w:pict>
      </w:r>
      <w:r w:rsidR="00555D16">
        <w:rPr>
          <w:w w:val="104"/>
          <w:sz w:val="17"/>
          <w:szCs w:val="17"/>
        </w:rPr>
        <w:t>rakeshm</w:t>
      </w:r>
      <w:r w:rsidR="00160CB2">
        <w:rPr>
          <w:w w:val="104"/>
          <w:sz w:val="17"/>
          <w:szCs w:val="17"/>
        </w:rPr>
        <w:t>l</w:t>
      </w:r>
      <w:r w:rsidR="00555D16">
        <w:rPr>
          <w:w w:val="104"/>
          <w:sz w:val="17"/>
          <w:szCs w:val="17"/>
        </w:rPr>
        <w:t>7406@gmail.com</w:t>
      </w:r>
    </w:p>
    <w:p w14:paraId="46A0F5AE" w14:textId="77777777" w:rsidR="003648A5" w:rsidRDefault="003648A5" w:rsidP="00C22337">
      <w:pPr>
        <w:spacing w:line="180" w:lineRule="exact"/>
        <w:rPr>
          <w:sz w:val="19"/>
          <w:szCs w:val="19"/>
        </w:rPr>
      </w:pPr>
    </w:p>
    <w:p w14:paraId="3B46BD6F" w14:textId="77777777" w:rsidR="00016125" w:rsidRDefault="00805833" w:rsidP="00C22337">
      <w:pPr>
        <w:spacing w:line="487" w:lineRule="auto"/>
        <w:ind w:right="396" w:firstLine="1806"/>
        <w:jc w:val="right"/>
        <w:rPr>
          <w:w w:val="104"/>
          <w:sz w:val="17"/>
          <w:szCs w:val="17"/>
        </w:rPr>
      </w:pPr>
      <w:r>
        <w:pict w14:anchorId="1F0E1272">
          <v:group id="_x0000_s1104" style="position:absolute;left:0;text-align:left;margin-left:528.85pt;margin-top:0;width:5.3pt;height:9.55pt;z-index:-251675648;mso-position-horizontal-relative:page" coordorigin="10577" coordsize="106,191">
            <v:shape id="_x0000_s1106" style="position:absolute;left:10580;top:3;width:91;height:185" coordorigin="10580,3" coordsize="91,185" path="m10580,184r,-177l10584,3r4,l10591,25r,127l10623,159r-5,5l10618,177r5,5l10636,182r5,-5l10671,188r-87,l10580,184xe" fillcolor="#303b4d" stroked="f">
              <v:path arrowok="t"/>
            </v:shape>
            <v:shape id="_x0000_s1105" style="position:absolute;left:10588;top:3;width:91;height:185" coordorigin="10588,3" coordsize="91,185" path="m10668,152r,-127l10591,25r-3,-22l10676,3r3,4l10679,184r-3,4l10671,188r-30,-11l10641,164r-5,-5l10623,159r-32,-7l10668,152xe" fillcolor="#303b4d" stroked="f">
              <v:path arrowok="t"/>
            </v:shape>
            <w10:wrap anchorx="page"/>
          </v:group>
        </w:pict>
      </w:r>
      <w:r>
        <w:pict w14:anchorId="79E6695D">
          <v:group id="_x0000_s1100" style="position:absolute;left:0;text-align:left;margin-left:527.3pt;margin-top:19.45pt;width:8.4pt;height:8.8pt;z-index:-251674624;mso-position-horizontal-relative:page" coordorigin="10546,389" coordsize="168,176">
            <v:shape id="_x0000_s1103" style="position:absolute;left:10568;top:443;width:0;height:104" coordorigin="10568,443" coordsize="0,104" path="m10568,547r,-104e" filled="f" strokecolor="#303b4d" strokeweight=".64678mm">
              <v:path arrowok="t"/>
            </v:shape>
            <v:shape id="_x0000_s1102" style="position:absolute;left:10549;top:392;width:39;height:36" coordorigin="10549,392" coordsize="39,36" path="m10568,392r12,l10588,400r,10l10588,420r-8,8l10556,428r-7,-8l10549,400r8,-8l10568,392xe" fillcolor="#303b4d" stroked="f">
              <v:path arrowok="t"/>
            </v:shape>
            <v:shape id="_x0000_s1101" style="position:absolute;left:10605;top:440;width:106;height:107" coordorigin="10605,440" coordsize="106,107" path="m10639,547r-34,l10605,534r,-24l10605,456r,-13l10639,443r,14l10644,450r8,-10l10672,440r20,6l10705,461r6,26l10711,547r-35,l10676,477r-5,-9l10649,468r-6,6l10640,480r,2l10639,486r,61xe" fillcolor="#303b4d" stroked="f">
              <v:path arrowok="t"/>
            </v:shape>
            <w10:wrap anchorx="page"/>
          </v:group>
        </w:pict>
      </w:r>
      <w:r>
        <w:pict w14:anchorId="17651FB4">
          <v:group id="_x0000_s1098" style="position:absolute;left:0;text-align:left;margin-left:526.85pt;margin-top:37.7pt;width:9.25pt;height:9.05pt;z-index:-251673600;mso-position-horizontal-relative:page" coordorigin="10537,754" coordsize="185,181">
            <v:shape id="_x0000_s1099" style="position:absolute;left:10537;top:754;width:185;height:181" coordorigin="10537,754" coordsize="185,181" path="m10600,885r4,1l10608,886r5,1l10610,890r-2,4l10607,899r-2,1l10603,901r-2,l10600,901r-3,1l10592,902r-3,-1l10587,899r-3,-2l10582,895r-2,-4l10579,889r-2,-2l10574,885r-2,-1l10570,883r-2,-1l10566,882r-2,l10563,882r-1,1l10562,885r2,2l10565,888r2,l10569,890r1,2l10572,894r1,2l10574,898r1,3l10577,904r1,3l10581,908r2,2l10586,912r3,l10592,913r2,l10600,913r2,l10604,912r3,l10607,927r-3,7l10603,934r-3,l10585,927r-16,-11l10555,900r-9,-15l10539,866r-2,-20l10538,838r3,-20l10550,800r4,-7l10567,778r16,-12l10590,762r19,-6l10630,754r8,l10658,758r18,8l10683,770r15,13l10710,800r3,7l10720,826r2,20l10720,864r-5,19l10704,900r-11,13l10677,925r-18,9l10653,931r,-35l10651,890r-5,-3l10651,886r4,l10659,885r3,-1l10666,882r4,-2l10674,878r3,-3l10680,872r2,-3l10684,864r2,-5l10688,854r1,-6l10689,831r-4,-8l10679,816r3,-7l10682,801r-4,-9l10676,791r-3,1l10668,793r-4,2l10660,796r-3,2l10653,801r-8,-2l10638,798r-16,l10614,799r-7,2l10605,800r-1,-1l10601,798r-2,-1l10596,795r-5,-2l10587,792r-4,-1l10581,792r-4,9l10577,809r3,7l10574,823r-3,8l10571,848r,6l10573,859r2,5l10577,869r2,3l10582,875r3,3l10589,880r4,2l10597,884r3,1xe" fillcolor="#303b4d" stroked="f">
              <v:path arrowok="t"/>
            </v:shape>
            <w10:wrap anchorx="page"/>
          </v:group>
        </w:pict>
      </w:r>
      <w:r w:rsidR="00555D16">
        <w:rPr>
          <w:w w:val="104"/>
          <w:sz w:val="17"/>
          <w:szCs w:val="17"/>
        </w:rPr>
        <w:t>9845071227</w:t>
      </w:r>
      <w:r w:rsidR="0044073B">
        <w:rPr>
          <w:w w:val="104"/>
          <w:sz w:val="17"/>
          <w:szCs w:val="17"/>
        </w:rPr>
        <w:t xml:space="preserve"> </w:t>
      </w:r>
      <w:hyperlink r:id="rId6" w:history="1">
        <w:r w:rsidR="00F83DEF" w:rsidRPr="00F83DEF">
          <w:rPr>
            <w:rStyle w:val="Hyperlink"/>
            <w:rFonts w:eastAsiaTheme="minorEastAsia"/>
            <w:sz w:val="16"/>
            <w:szCs w:val="16"/>
            <w:bdr w:val="none" w:sz="0" w:space="0" w:color="auto" w:frame="1"/>
            <w:shd w:val="clear" w:color="auto" w:fill="FFFFFF"/>
          </w:rPr>
          <w:t>linkedin.com/in/rakesh-kn-aitpl2096</w:t>
        </w:r>
      </w:hyperlink>
      <w:r w:rsidR="0044073B">
        <w:rPr>
          <w:w w:val="104"/>
          <w:sz w:val="17"/>
          <w:szCs w:val="17"/>
        </w:rPr>
        <w:t xml:space="preserve"> </w:t>
      </w:r>
    </w:p>
    <w:p w14:paraId="27FDDE8B" w14:textId="19703A80" w:rsidR="0003270B" w:rsidRPr="00016125" w:rsidRDefault="00016125" w:rsidP="00B0435B">
      <w:pPr>
        <w:spacing w:line="487" w:lineRule="auto"/>
        <w:ind w:left="-180" w:right="396"/>
        <w:rPr>
          <w:w w:val="104"/>
          <w:sz w:val="17"/>
          <w:szCs w:val="17"/>
        </w:rPr>
        <w:sectPr w:rsidR="0003270B" w:rsidRPr="00016125" w:rsidSect="00016125">
          <w:type w:val="continuous"/>
          <w:pgSz w:w="12240" w:h="15840"/>
          <w:pgMar w:top="340" w:right="1440" w:bottom="280" w:left="600" w:header="720" w:footer="720" w:gutter="0"/>
          <w:cols w:num="2" w:space="720" w:equalWidth="0">
            <w:col w:w="5198" w:space="1855"/>
            <w:col w:w="3147"/>
          </w:cols>
        </w:sectPr>
      </w:pPr>
      <w:r w:rsidRPr="00016125">
        <w:rPr>
          <w:b/>
          <w:sz w:val="16"/>
          <w:szCs w:val="16"/>
        </w:rPr>
        <w:t>github.com/</w:t>
      </w:r>
      <w:proofErr w:type="spellStart"/>
      <w:r w:rsidRPr="00016125">
        <w:rPr>
          <w:b/>
          <w:sz w:val="16"/>
          <w:szCs w:val="16"/>
        </w:rPr>
        <w:t>rakeshkn</w:t>
      </w:r>
      <w:proofErr w:type="spellEnd"/>
      <w:r w:rsidRPr="00016125">
        <w:rPr>
          <w:b/>
          <w:sz w:val="16"/>
          <w:szCs w:val="16"/>
        </w:rPr>
        <w:t>-AI/R-AITPL2096.git</w:t>
      </w:r>
      <w:r w:rsidR="00653AC9">
        <w:rPr>
          <w:b/>
          <w:sz w:val="16"/>
          <w:szCs w:val="16"/>
        </w:rPr>
        <w:t xml:space="preserve">  </w:t>
      </w:r>
    </w:p>
    <w:p w14:paraId="514F352A" w14:textId="77777777" w:rsidR="003648A5" w:rsidRDefault="003648A5" w:rsidP="00C22337">
      <w:pPr>
        <w:spacing w:line="200" w:lineRule="exact"/>
      </w:pPr>
    </w:p>
    <w:p w14:paraId="66B76EB6" w14:textId="77777777" w:rsidR="003648A5" w:rsidRDefault="003648A5">
      <w:pPr>
        <w:spacing w:before="8" w:line="240" w:lineRule="exact"/>
        <w:rPr>
          <w:sz w:val="24"/>
          <w:szCs w:val="24"/>
        </w:rPr>
        <w:sectPr w:rsidR="003648A5">
          <w:type w:val="continuous"/>
          <w:pgSz w:w="12240" w:h="15840"/>
          <w:pgMar w:top="340" w:right="1440" w:bottom="280" w:left="600" w:header="720" w:footer="720" w:gutter="0"/>
          <w:cols w:space="720"/>
        </w:sectPr>
      </w:pPr>
    </w:p>
    <w:p w14:paraId="261F2FE2" w14:textId="0D22633D" w:rsidR="003648A5" w:rsidRPr="00BE46C9" w:rsidRDefault="00805833">
      <w:pPr>
        <w:spacing w:before="28"/>
        <w:ind w:left="131"/>
        <w:rPr>
          <w:rFonts w:ascii="Ubuntu" w:eastAsia="Ubuntu" w:hAnsi="Ubuntu" w:cs="Ubuntu"/>
          <w:b/>
          <w:sz w:val="24"/>
          <w:szCs w:val="24"/>
        </w:rPr>
      </w:pPr>
      <w:r w:rsidRPr="00BE46C9">
        <w:rPr>
          <w:sz w:val="24"/>
          <w:szCs w:val="24"/>
        </w:rPr>
        <w:pict w14:anchorId="1D7E0D3E">
          <v:group id="_x0000_s1096" style="position:absolute;left:0;text-align:left;margin-left:0;margin-top:675.8pt;width:22.55pt;height:34.6pt;z-index:-251659264;mso-position-horizontal-relative:page;mso-position-vertical-relative:page" coordorigin=",13516" coordsize="451,692">
            <v:shape id="_x0000_s1097" style="position:absolute;top:13516;width:451;height:692" coordorigin=",13516" coordsize="451,692" path="m,13516r451,l451,14209r-451,l,13516xe" fillcolor="#439299" stroked="f">
              <v:path arrowok="t"/>
            </v:shape>
            <w10:wrap anchorx="page" anchory="page"/>
          </v:group>
        </w:pict>
      </w:r>
      <w:r w:rsidRPr="00BE46C9">
        <w:rPr>
          <w:sz w:val="24"/>
          <w:szCs w:val="24"/>
        </w:rPr>
        <w:pict w14:anchorId="07CEB6A1">
          <v:group id="_x0000_s1094" style="position:absolute;left:0;text-align:left;margin-left:0;margin-top:569pt;width:22.55pt;height:34.6pt;z-index:-251662336;mso-position-horizontal-relative:page;mso-position-vertical-relative:page" coordorigin=",11380" coordsize="451,692">
            <v:shape id="_x0000_s1095" style="position:absolute;top:11380;width:451;height:692" coordorigin=",11380" coordsize="451,692" path="m,11380r451,l451,12072r-451,l,11380xe" fillcolor="#439299" stroked="f">
              <v:path arrowok="t"/>
            </v:shape>
            <w10:wrap anchorx="page" anchory="page"/>
          </v:group>
        </w:pict>
      </w:r>
      <w:r w:rsidRPr="00BE46C9">
        <w:rPr>
          <w:sz w:val="24"/>
          <w:szCs w:val="24"/>
        </w:rPr>
        <w:pict w14:anchorId="2040ED52">
          <v:group id="_x0000_s1092" style="position:absolute;left:0;text-align:left;margin-left:0;margin-top:427.55pt;width:22.55pt;height:34.6pt;z-index:-251666432;mso-position-horizontal-relative:page;mso-position-vertical-relative:page" coordorigin=",8551" coordsize="451,692">
            <v:shape id="_x0000_s1093" style="position:absolute;top:8551;width:451;height:692" coordorigin=",8551" coordsize="451,692" path="m,8551r451,l451,9243,,9243,,8551xe" fillcolor="#439299" stroked="f">
              <v:path arrowok="t"/>
            </v:shape>
            <w10:wrap anchorx="page" anchory="page"/>
          </v:group>
        </w:pict>
      </w:r>
      <w:r w:rsidRPr="00BE46C9">
        <w:rPr>
          <w:sz w:val="24"/>
          <w:szCs w:val="24"/>
        </w:rPr>
        <w:pict w14:anchorId="75DD2A6B">
          <v:group id="_x0000_s1090" style="position:absolute;left:0;text-align:left;margin-left:0;margin-top:241.2pt;width:22.55pt;height:34.6pt;z-index:-251671552;mso-position-horizontal-relative:page;mso-position-vertical-relative:page" coordorigin=",4824" coordsize="451,692">
            <v:shape id="_x0000_s1091" style="position:absolute;top:4824;width:451;height:692" coordorigin=",4824" coordsize="451,692" path="m,4824r451,l451,5516,,5516,,4824xe" fillcolor="#439299" stroked="f">
              <v:path arrowok="t"/>
            </v:shape>
            <w10:wrap anchorx="page" anchory="page"/>
          </v:group>
        </w:pict>
      </w:r>
      <w:r w:rsidRPr="00BE46C9">
        <w:rPr>
          <w:sz w:val="24"/>
          <w:szCs w:val="24"/>
        </w:rPr>
        <w:pict w14:anchorId="40B13D96">
          <v:group id="_x0000_s1088" style="position:absolute;left:0;text-align:left;margin-left:0;margin-top:150.45pt;width:22.55pt;height:34.6pt;z-index:-251672576;mso-position-horizontal-relative:page;mso-position-vertical-relative:page" coordorigin=",3009" coordsize="451,692">
            <v:shape id="_x0000_s1089" style="position:absolute;top:3009;width:451;height:692" coordorigin=",3009" coordsize="451,692" path="m,3009r451,l451,3702,,3702,,3009xe" fillcolor="#439299" stroked="f">
              <v:path arrowok="t"/>
            </v:shape>
            <w10:wrap anchorx="page" anchory="page"/>
          </v:group>
        </w:pict>
      </w:r>
      <w:r w:rsidR="0044073B" w:rsidRPr="00BE46C9">
        <w:rPr>
          <w:rFonts w:ascii="Ubuntu" w:eastAsia="Ubuntu" w:hAnsi="Ubuntu" w:cs="Ubuntu"/>
          <w:b/>
          <w:sz w:val="24"/>
          <w:szCs w:val="24"/>
        </w:rPr>
        <w:t>EDUCATION</w:t>
      </w:r>
    </w:p>
    <w:p w14:paraId="7D050F66" w14:textId="03AD4013" w:rsidR="008158E2" w:rsidRPr="008158E2" w:rsidRDefault="00BE46C9" w:rsidP="00BE46C9">
      <w:pPr>
        <w:spacing w:before="62"/>
        <w:rPr>
          <w:rFonts w:ascii="Ubuntu" w:eastAsia="Ubuntu" w:hAnsi="Ubuntu" w:cs="Ubuntu"/>
          <w:sz w:val="23"/>
          <w:szCs w:val="23"/>
        </w:rPr>
      </w:pPr>
      <w:r>
        <w:rPr>
          <w:rFonts w:ascii="Ubuntu" w:eastAsia="Ubuntu" w:hAnsi="Ubuntu" w:cs="Ubuntu"/>
          <w:sz w:val="16"/>
          <w:szCs w:val="16"/>
        </w:rPr>
        <w:t xml:space="preserve">   </w:t>
      </w:r>
      <w:r w:rsidR="00877A9B" w:rsidRPr="00455137">
        <w:rPr>
          <w:b/>
        </w:rPr>
        <w:t xml:space="preserve">Master of </w:t>
      </w:r>
      <w:r w:rsidR="003749A7" w:rsidRPr="00455137">
        <w:rPr>
          <w:b/>
        </w:rPr>
        <w:t>Computer Applications</w:t>
      </w:r>
      <w:r w:rsidR="00CB364E" w:rsidRPr="00F866E7">
        <w:rPr>
          <w:b/>
        </w:rPr>
        <w:t>.</w:t>
      </w:r>
    </w:p>
    <w:p w14:paraId="73EE9D78" w14:textId="110B63EC" w:rsidR="00555D16" w:rsidRPr="00877A9B" w:rsidRDefault="00555D16" w:rsidP="0096317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877A9B">
        <w:rPr>
          <w:sz w:val="18"/>
          <w:szCs w:val="18"/>
        </w:rPr>
        <w:t>Bangalore</w:t>
      </w:r>
      <w:r w:rsidR="00F83DEF">
        <w:rPr>
          <w:sz w:val="18"/>
          <w:szCs w:val="18"/>
        </w:rPr>
        <w:t xml:space="preserve"> </w:t>
      </w:r>
      <w:r w:rsidRPr="00877A9B">
        <w:rPr>
          <w:sz w:val="18"/>
          <w:szCs w:val="18"/>
        </w:rPr>
        <w:t>city university, Sambhram Institute of Technology (Academy)</w:t>
      </w:r>
    </w:p>
    <w:p w14:paraId="680DE48A" w14:textId="682C2D72" w:rsidR="003648A5" w:rsidRDefault="00877A9B" w:rsidP="00877A9B">
      <w:pPr>
        <w:spacing w:before="57"/>
        <w:ind w:right="-43"/>
        <w:rPr>
          <w:rFonts w:ascii="Ubuntu" w:eastAsia="Ubuntu" w:hAnsi="Ubuntu" w:cs="Ubuntu"/>
          <w:i/>
          <w:color w:val="439299"/>
          <w:sz w:val="15"/>
          <w:szCs w:val="15"/>
        </w:rPr>
      </w:pPr>
      <w:r>
        <w:rPr>
          <w:rFonts w:ascii="Ubuntu" w:eastAsia="Ubuntu" w:hAnsi="Ubuntu" w:cs="Ubuntu"/>
          <w:i/>
          <w:color w:val="439299"/>
          <w:sz w:val="15"/>
          <w:szCs w:val="15"/>
        </w:rPr>
        <w:t xml:space="preserve">               </w:t>
      </w:r>
      <w:r w:rsidR="0044073B">
        <w:rPr>
          <w:rFonts w:ascii="Ubuntu" w:eastAsia="Ubuntu" w:hAnsi="Ubuntu" w:cs="Ubuntu"/>
          <w:i/>
          <w:color w:val="439299"/>
          <w:sz w:val="15"/>
          <w:szCs w:val="15"/>
        </w:rPr>
        <w:t>07/201</w:t>
      </w:r>
      <w:r>
        <w:rPr>
          <w:rFonts w:ascii="Ubuntu" w:eastAsia="Ubuntu" w:hAnsi="Ubuntu" w:cs="Ubuntu"/>
          <w:i/>
          <w:color w:val="439299"/>
          <w:sz w:val="15"/>
          <w:szCs w:val="15"/>
        </w:rPr>
        <w:t>9</w:t>
      </w:r>
      <w:r w:rsidR="0044073B">
        <w:rPr>
          <w:rFonts w:ascii="Ubuntu" w:eastAsia="Ubuntu" w:hAnsi="Ubuntu" w:cs="Ubuntu"/>
          <w:i/>
          <w:color w:val="439299"/>
          <w:sz w:val="15"/>
          <w:szCs w:val="15"/>
        </w:rPr>
        <w:t xml:space="preserve"> - </w:t>
      </w:r>
      <w:r>
        <w:rPr>
          <w:rFonts w:ascii="Ubuntu" w:eastAsia="Ubuntu" w:hAnsi="Ubuntu" w:cs="Ubuntu"/>
          <w:i/>
          <w:color w:val="439299"/>
          <w:sz w:val="15"/>
          <w:szCs w:val="15"/>
        </w:rPr>
        <w:t>10</w:t>
      </w:r>
      <w:r w:rsidR="0044073B">
        <w:rPr>
          <w:rFonts w:ascii="Ubuntu" w:eastAsia="Ubuntu" w:hAnsi="Ubuntu" w:cs="Ubuntu"/>
          <w:i/>
          <w:color w:val="439299"/>
          <w:sz w:val="15"/>
          <w:szCs w:val="15"/>
        </w:rPr>
        <w:t>/</w:t>
      </w:r>
      <w:r w:rsidR="00504538">
        <w:rPr>
          <w:rFonts w:ascii="Ubuntu" w:eastAsia="Ubuntu" w:hAnsi="Ubuntu" w:cs="Ubuntu"/>
          <w:i/>
          <w:color w:val="439299"/>
          <w:sz w:val="15"/>
          <w:szCs w:val="15"/>
        </w:rPr>
        <w:t>2021</w:t>
      </w:r>
      <w:r w:rsidR="00504538">
        <w:rPr>
          <w:color w:val="000000"/>
          <w:sz w:val="15"/>
          <w:szCs w:val="15"/>
        </w:rPr>
        <w:t xml:space="preserve">,  </w:t>
      </w:r>
      <w:r w:rsidR="0044073B">
        <w:rPr>
          <w:color w:val="000000"/>
          <w:sz w:val="15"/>
          <w:szCs w:val="15"/>
        </w:rPr>
        <w:t xml:space="preserve">                                       </w:t>
      </w:r>
      <w:r>
        <w:rPr>
          <w:rFonts w:ascii="Ubuntu" w:eastAsia="Ubuntu" w:hAnsi="Ubuntu" w:cs="Ubuntu"/>
          <w:i/>
          <w:color w:val="439299"/>
          <w:sz w:val="15"/>
          <w:szCs w:val="15"/>
        </w:rPr>
        <w:t>Percentage</w:t>
      </w:r>
      <w:r w:rsidR="0044073B">
        <w:rPr>
          <w:rFonts w:ascii="Ubuntu" w:eastAsia="Ubuntu" w:hAnsi="Ubuntu" w:cs="Ubuntu"/>
          <w:i/>
          <w:color w:val="439299"/>
          <w:sz w:val="15"/>
          <w:szCs w:val="15"/>
        </w:rPr>
        <w:t xml:space="preserve"> - </w:t>
      </w:r>
      <w:r>
        <w:rPr>
          <w:rFonts w:ascii="Ubuntu" w:eastAsia="Ubuntu" w:hAnsi="Ubuntu" w:cs="Ubuntu"/>
          <w:i/>
          <w:color w:val="439299"/>
          <w:sz w:val="15"/>
          <w:szCs w:val="15"/>
        </w:rPr>
        <w:t>7</w:t>
      </w:r>
      <w:r w:rsidR="000A09E3">
        <w:rPr>
          <w:rFonts w:ascii="Ubuntu" w:eastAsia="Ubuntu" w:hAnsi="Ubuntu" w:cs="Ubuntu"/>
          <w:i/>
          <w:color w:val="439299"/>
          <w:sz w:val="15"/>
          <w:szCs w:val="15"/>
        </w:rPr>
        <w:t>5</w:t>
      </w:r>
      <w:r w:rsidR="0044073B">
        <w:rPr>
          <w:rFonts w:ascii="Ubuntu" w:eastAsia="Ubuntu" w:hAnsi="Ubuntu" w:cs="Ubuntu"/>
          <w:i/>
          <w:color w:val="439299"/>
          <w:sz w:val="15"/>
          <w:szCs w:val="15"/>
        </w:rPr>
        <w:t>/10</w:t>
      </w:r>
      <w:r>
        <w:rPr>
          <w:rFonts w:ascii="Ubuntu" w:eastAsia="Ubuntu" w:hAnsi="Ubuntu" w:cs="Ubuntu"/>
          <w:i/>
          <w:color w:val="439299"/>
          <w:sz w:val="15"/>
          <w:szCs w:val="15"/>
        </w:rPr>
        <w:t>0</w:t>
      </w:r>
    </w:p>
    <w:p w14:paraId="4DE595D6" w14:textId="77777777" w:rsidR="004F075A" w:rsidRDefault="004F075A">
      <w:pPr>
        <w:spacing w:line="200" w:lineRule="exact"/>
        <w:rPr>
          <w:rFonts w:ascii="Ubuntu" w:eastAsia="Ubuntu" w:hAnsi="Ubuntu" w:cs="Ubuntu"/>
          <w:sz w:val="15"/>
          <w:szCs w:val="15"/>
        </w:rPr>
      </w:pPr>
      <w:r>
        <w:rPr>
          <w:rFonts w:ascii="Ubuntu" w:eastAsia="Ubuntu" w:hAnsi="Ubuntu" w:cs="Ubuntu"/>
          <w:sz w:val="15"/>
          <w:szCs w:val="15"/>
        </w:rPr>
        <w:t xml:space="preserve">  </w:t>
      </w:r>
    </w:p>
    <w:p w14:paraId="78056230" w14:textId="21B38E37" w:rsidR="003648A5" w:rsidRPr="004F075A" w:rsidRDefault="00FF5BEF">
      <w:pPr>
        <w:spacing w:line="200" w:lineRule="exact"/>
        <w:rPr>
          <w:rFonts w:ascii="Ubuntu" w:eastAsia="Ubuntu" w:hAnsi="Ubuntu" w:cs="Ubuntu"/>
          <w:sz w:val="15"/>
          <w:szCs w:val="15"/>
        </w:rPr>
      </w:pPr>
      <w:r>
        <w:rPr>
          <w:b/>
        </w:rPr>
        <w:t xml:space="preserve"> </w:t>
      </w:r>
      <w:r w:rsidR="00877A9B">
        <w:rPr>
          <w:b/>
        </w:rPr>
        <w:t xml:space="preserve"> </w:t>
      </w:r>
      <w:r w:rsidR="00877A9B" w:rsidRPr="00F866E7">
        <w:rPr>
          <w:b/>
        </w:rPr>
        <w:t xml:space="preserve">Bachelor of Computer Applications in web science </w:t>
      </w:r>
    </w:p>
    <w:p w14:paraId="61471A4E" w14:textId="139735A2" w:rsidR="00194A9B" w:rsidRDefault="00194A9B" w:rsidP="00194A9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94A9B">
        <w:rPr>
          <w:sz w:val="18"/>
          <w:szCs w:val="18"/>
        </w:rPr>
        <w:t>University Of Mysore, Cavalier animation and Technology.</w:t>
      </w:r>
    </w:p>
    <w:p w14:paraId="2AF1484B" w14:textId="2397EB77" w:rsidR="00194A9B" w:rsidRDefault="00194A9B" w:rsidP="00194A9B">
      <w:pPr>
        <w:pStyle w:val="ListParagraph"/>
        <w:ind w:left="491"/>
        <w:rPr>
          <w:rFonts w:ascii="Ubuntu" w:eastAsia="Ubuntu" w:hAnsi="Ubuntu" w:cs="Ubuntu"/>
          <w:i/>
          <w:color w:val="439299"/>
          <w:sz w:val="15"/>
          <w:szCs w:val="15"/>
        </w:rPr>
      </w:pPr>
      <w:r>
        <w:rPr>
          <w:rFonts w:ascii="Ubuntu" w:eastAsia="Ubuntu" w:hAnsi="Ubuntu" w:cs="Ubuntu"/>
          <w:i/>
          <w:color w:val="439299"/>
          <w:sz w:val="15"/>
          <w:szCs w:val="15"/>
        </w:rPr>
        <w:t xml:space="preserve">07/2016 - </w:t>
      </w:r>
      <w:r w:rsidR="00F83DEF">
        <w:rPr>
          <w:rFonts w:ascii="Ubuntu" w:eastAsia="Ubuntu" w:hAnsi="Ubuntu" w:cs="Ubuntu"/>
          <w:i/>
          <w:color w:val="439299"/>
          <w:sz w:val="15"/>
          <w:szCs w:val="15"/>
        </w:rPr>
        <w:t>09</w:t>
      </w:r>
      <w:r>
        <w:rPr>
          <w:rFonts w:ascii="Ubuntu" w:eastAsia="Ubuntu" w:hAnsi="Ubuntu" w:cs="Ubuntu"/>
          <w:i/>
          <w:color w:val="439299"/>
          <w:sz w:val="15"/>
          <w:szCs w:val="15"/>
        </w:rPr>
        <w:t>/</w:t>
      </w:r>
      <w:r w:rsidR="00504538">
        <w:rPr>
          <w:rFonts w:ascii="Ubuntu" w:eastAsia="Ubuntu" w:hAnsi="Ubuntu" w:cs="Ubuntu"/>
          <w:i/>
          <w:color w:val="439299"/>
          <w:sz w:val="15"/>
          <w:szCs w:val="15"/>
        </w:rPr>
        <w:t>2019</w:t>
      </w:r>
      <w:r w:rsidR="00504538">
        <w:rPr>
          <w:color w:val="000000"/>
          <w:sz w:val="15"/>
          <w:szCs w:val="15"/>
        </w:rPr>
        <w:t xml:space="preserve">,  </w:t>
      </w:r>
      <w:r>
        <w:rPr>
          <w:color w:val="000000"/>
          <w:sz w:val="15"/>
          <w:szCs w:val="15"/>
        </w:rPr>
        <w:t xml:space="preserve">                                  </w:t>
      </w:r>
      <w:r w:rsidR="00AA35C1">
        <w:rPr>
          <w:color w:val="00000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 </w:t>
      </w:r>
      <w:r w:rsidR="00C15266">
        <w:rPr>
          <w:color w:val="00000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  </w:t>
      </w:r>
      <w:r>
        <w:rPr>
          <w:rFonts w:ascii="Ubuntu" w:eastAsia="Ubuntu" w:hAnsi="Ubuntu" w:cs="Ubuntu"/>
          <w:i/>
          <w:color w:val="439299"/>
          <w:sz w:val="15"/>
          <w:szCs w:val="15"/>
        </w:rPr>
        <w:t>Percentage - 62/100</w:t>
      </w:r>
    </w:p>
    <w:p w14:paraId="4EBABC0F" w14:textId="77777777" w:rsidR="00FA3AF2" w:rsidRDefault="00FA3AF2" w:rsidP="00194A9B">
      <w:pPr>
        <w:pStyle w:val="ListParagraph"/>
        <w:ind w:left="491"/>
        <w:rPr>
          <w:rFonts w:ascii="Ubuntu" w:eastAsia="Ubuntu" w:hAnsi="Ubuntu" w:cs="Ubuntu"/>
          <w:i/>
          <w:color w:val="439299"/>
          <w:sz w:val="15"/>
          <w:szCs w:val="15"/>
        </w:rPr>
      </w:pPr>
    </w:p>
    <w:p w14:paraId="43E3EBBC" w14:textId="01B27C71" w:rsidR="00FA3AF2" w:rsidRPr="00FA3AF2" w:rsidRDefault="00AA35C1" w:rsidP="00FA3AF2">
      <w:r>
        <w:rPr>
          <w:b/>
          <w:sz w:val="16"/>
          <w:szCs w:val="16"/>
        </w:rPr>
        <w:t xml:space="preserve"> </w:t>
      </w:r>
      <w:r w:rsidR="00FA3AF2">
        <w:rPr>
          <w:b/>
          <w:sz w:val="16"/>
          <w:szCs w:val="16"/>
        </w:rPr>
        <w:t xml:space="preserve">   </w:t>
      </w:r>
      <w:r w:rsidR="00FA3AF2">
        <w:rPr>
          <w:b/>
        </w:rPr>
        <w:t>S</w:t>
      </w:r>
      <w:r w:rsidR="00FA3AF2" w:rsidRPr="00FA3AF2">
        <w:rPr>
          <w:b/>
        </w:rPr>
        <w:t>pecialization:</w:t>
      </w:r>
    </w:p>
    <w:p w14:paraId="19D76F2E" w14:textId="375CA0E4" w:rsidR="00FA3AF2" w:rsidRPr="00AA35C1" w:rsidRDefault="00FA3AF2" w:rsidP="00FA3AF2">
      <w:pPr>
        <w:pStyle w:val="ListParagraph"/>
        <w:numPr>
          <w:ilvl w:val="0"/>
          <w:numId w:val="2"/>
        </w:numPr>
        <w:spacing w:after="200"/>
        <w:rPr>
          <w:b/>
          <w:sz w:val="18"/>
          <w:szCs w:val="18"/>
        </w:rPr>
      </w:pPr>
      <w:r w:rsidRPr="00FA3AF2">
        <w:rPr>
          <w:sz w:val="18"/>
          <w:szCs w:val="18"/>
        </w:rPr>
        <w:t>Web science</w:t>
      </w:r>
    </w:p>
    <w:p w14:paraId="5A7354CA" w14:textId="6C05B07D" w:rsidR="00BE46C9" w:rsidRDefault="00C76531" w:rsidP="008158E2">
      <w:pPr>
        <w:spacing w:before="28" w:line="276" w:lineRule="auto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6"/>
          <w:szCs w:val="26"/>
        </w:rPr>
        <w:t xml:space="preserve"> </w:t>
      </w:r>
      <w:r w:rsidR="00AA0C32" w:rsidRPr="00BE46C9">
        <w:rPr>
          <w:rFonts w:ascii="Ubuntu" w:eastAsia="Ubuntu" w:hAnsi="Ubuntu" w:cs="Ubuntu"/>
          <w:b/>
          <w:sz w:val="24"/>
          <w:szCs w:val="24"/>
        </w:rPr>
        <w:t>INTERNSHIP</w:t>
      </w:r>
    </w:p>
    <w:p w14:paraId="2564F7E8" w14:textId="287FDC7D" w:rsidR="003648A5" w:rsidRPr="008158E2" w:rsidRDefault="00805833" w:rsidP="00F83DEF">
      <w:pPr>
        <w:rPr>
          <w:rFonts w:ascii="Ubuntu" w:eastAsia="Ubuntu" w:hAnsi="Ubuntu" w:cs="Ubuntu"/>
        </w:rPr>
      </w:pPr>
      <w:r>
        <w:pict w14:anchorId="27355D1D">
          <v:group id="_x0000_s1074" style="position:absolute;margin-left:296.65pt;margin-top:11.85pt;width:3.65pt;height:3.65pt;z-index:-251641856;mso-position-horizontal-relative:page" coordorigin="5933,237" coordsize="73,73">
            <v:shape id="_x0000_s1075" style="position:absolute;left:5933;top:237;width:73;height:73" coordorigin="5933,237" coordsize="73,73" path="m5969,237r13,2l5999,252r7,22l6004,287r-14,17l5969,310r-13,-2l5939,295r-6,-21l5935,260r13,-16l5969,237xe" fillcolor="#439299" stroked="f">
              <v:path arrowok="t"/>
            </v:shape>
            <w10:wrap anchorx="page"/>
          </v:group>
        </w:pict>
      </w:r>
      <w:r w:rsidR="00F83DEF" w:rsidRPr="008158E2">
        <w:t xml:space="preserve"> </w:t>
      </w:r>
      <w:r w:rsidR="008158E2" w:rsidRPr="008158E2">
        <w:rPr>
          <w:b/>
        </w:rPr>
        <w:t>Artificial intelligence trainee engineer</w:t>
      </w:r>
      <w:r w:rsidR="008158E2" w:rsidRPr="008158E2">
        <w:rPr>
          <w:bCs/>
        </w:rPr>
        <w:t xml:space="preserve"> </w:t>
      </w:r>
      <w:r w:rsidR="008158E2" w:rsidRPr="008158E2">
        <w:rPr>
          <w:b/>
        </w:rPr>
        <w:t>Intern</w:t>
      </w:r>
      <w:r w:rsidR="008158E2" w:rsidRPr="008158E2">
        <w:rPr>
          <w:bCs/>
        </w:rPr>
        <w:t xml:space="preserve">                       </w:t>
      </w:r>
    </w:p>
    <w:p w14:paraId="2E1DB885" w14:textId="77777777" w:rsidR="006645D1" w:rsidRDefault="008158E2" w:rsidP="00176DDF">
      <w:pPr>
        <w:spacing w:after="200"/>
        <w:jc w:val="both"/>
        <w:rPr>
          <w:bCs/>
          <w:sz w:val="24"/>
          <w:szCs w:val="24"/>
        </w:rPr>
      </w:pPr>
      <w:r>
        <w:rPr>
          <w:bCs/>
          <w:sz w:val="16"/>
          <w:szCs w:val="16"/>
        </w:rPr>
        <w:t xml:space="preserve"> </w:t>
      </w:r>
      <w:r w:rsidR="00C76531" w:rsidRPr="00C76531">
        <w:rPr>
          <w:bCs/>
          <w:sz w:val="16"/>
          <w:szCs w:val="16"/>
        </w:rPr>
        <w:t xml:space="preserve">  </w:t>
      </w:r>
      <w:r w:rsidR="00C76531" w:rsidRPr="00805833">
        <w:rPr>
          <w:bCs/>
          <w:sz w:val="18"/>
          <w:szCs w:val="18"/>
        </w:rPr>
        <w:t>Aialz Technology</w:t>
      </w:r>
      <w:r w:rsidR="00C76531" w:rsidRPr="00C76531">
        <w:rPr>
          <w:bCs/>
          <w:sz w:val="16"/>
          <w:szCs w:val="16"/>
        </w:rPr>
        <w:t xml:space="preserve"> </w:t>
      </w:r>
      <w:proofErr w:type="spellStart"/>
      <w:r w:rsidR="00C76531" w:rsidRPr="00C76531">
        <w:rPr>
          <w:bCs/>
          <w:sz w:val="16"/>
          <w:szCs w:val="16"/>
        </w:rPr>
        <w:t>pvt</w:t>
      </w:r>
      <w:proofErr w:type="spellEnd"/>
      <w:r w:rsidR="00C76531" w:rsidRPr="00C76531">
        <w:rPr>
          <w:bCs/>
          <w:sz w:val="16"/>
          <w:szCs w:val="16"/>
        </w:rPr>
        <w:t xml:space="preserve"> Bangalore</w:t>
      </w:r>
      <w:r w:rsidR="00C76531" w:rsidRPr="00C76531">
        <w:rPr>
          <w:bCs/>
          <w:sz w:val="24"/>
          <w:szCs w:val="24"/>
        </w:rPr>
        <w:t>.</w:t>
      </w:r>
    </w:p>
    <w:p w14:paraId="2AC77A0E" w14:textId="3F6C1655" w:rsidR="006645D1" w:rsidRPr="006645D1" w:rsidRDefault="00805833" w:rsidP="00300B22">
      <w:pPr>
        <w:spacing w:after="200"/>
        <w:jc w:val="both"/>
        <w:rPr>
          <w:bCs/>
          <w:sz w:val="24"/>
          <w:szCs w:val="24"/>
        </w:rPr>
      </w:pPr>
      <w:r>
        <w:pict w14:anchorId="4541DC81">
          <v:group id="_x0000_s1072" style="position:absolute;left:0;text-align:left;margin-left:296.65pt;margin-top:5.55pt;width:3.65pt;height:3.65pt;z-index:-251640832;mso-position-horizontal-relative:page" coordorigin="5933,111" coordsize="73,73">
            <v:shape id="_x0000_s1073" style="position:absolute;left:5933;top:111;width:73;height:73" coordorigin="5933,111" coordsize="73,73" path="m5969,111r13,2l5999,126r7,21l6004,160r-14,17l5969,184r-13,-3l5939,168r-6,-21l5935,134r13,-17l5969,111xe" fillcolor="#439299" stroked="f">
              <v:path arrowok="t"/>
            </v:shape>
            <w10:wrap anchorx="page"/>
          </v:group>
        </w:pict>
      </w:r>
      <w:r w:rsidR="00AA35C1">
        <w:rPr>
          <w:rFonts w:ascii="Ubuntu" w:eastAsia="Ubuntu" w:hAnsi="Ubuntu" w:cs="Ubuntu"/>
          <w:i/>
          <w:color w:val="439299"/>
          <w:sz w:val="15"/>
          <w:szCs w:val="15"/>
        </w:rPr>
        <w:t xml:space="preserve"> </w:t>
      </w:r>
      <w:r w:rsidR="00300B22">
        <w:rPr>
          <w:rFonts w:ascii="Ubuntu" w:eastAsia="Ubuntu" w:hAnsi="Ubuntu" w:cs="Ubuntu"/>
          <w:i/>
          <w:color w:val="439299"/>
          <w:sz w:val="15"/>
          <w:szCs w:val="15"/>
        </w:rPr>
        <w:t xml:space="preserve">    </w:t>
      </w:r>
      <w:r w:rsidR="0044073B">
        <w:rPr>
          <w:rFonts w:ascii="Ubuntu" w:eastAsia="Ubuntu" w:hAnsi="Ubuntu" w:cs="Ubuntu"/>
          <w:i/>
          <w:color w:val="439299"/>
          <w:sz w:val="15"/>
          <w:szCs w:val="15"/>
        </w:rPr>
        <w:t>07/2020 - 11/</w:t>
      </w:r>
      <w:r w:rsidR="006645D1">
        <w:rPr>
          <w:rFonts w:ascii="Ubuntu" w:eastAsia="Ubuntu" w:hAnsi="Ubuntu" w:cs="Ubuntu"/>
          <w:i/>
          <w:color w:val="439299"/>
          <w:sz w:val="15"/>
          <w:szCs w:val="15"/>
        </w:rPr>
        <w:t>2020</w:t>
      </w:r>
      <w:r w:rsidR="006645D1">
        <w:rPr>
          <w:color w:val="000000"/>
          <w:sz w:val="15"/>
          <w:szCs w:val="15"/>
        </w:rPr>
        <w:t xml:space="preserve">,  </w:t>
      </w:r>
      <w:r w:rsidR="0044073B">
        <w:rPr>
          <w:color w:val="000000"/>
          <w:sz w:val="15"/>
          <w:szCs w:val="15"/>
        </w:rPr>
        <w:t xml:space="preserve">                            </w:t>
      </w:r>
      <w:r w:rsidR="001F0B12">
        <w:rPr>
          <w:color w:val="000000"/>
          <w:sz w:val="15"/>
          <w:szCs w:val="15"/>
        </w:rPr>
        <w:t xml:space="preserve">                     </w:t>
      </w:r>
      <w:r w:rsidR="0044073B">
        <w:rPr>
          <w:color w:val="000000"/>
          <w:sz w:val="15"/>
          <w:szCs w:val="15"/>
        </w:rPr>
        <w:t xml:space="preserve">  </w:t>
      </w:r>
      <w:r w:rsidR="00BE7D28">
        <w:rPr>
          <w:rFonts w:ascii="Ubuntu" w:eastAsia="Ubuntu" w:hAnsi="Ubuntu" w:cs="Ubuntu"/>
          <w:i/>
          <w:color w:val="439299"/>
          <w:sz w:val="15"/>
          <w:szCs w:val="15"/>
        </w:rPr>
        <w:t>Bangloure</w:t>
      </w:r>
      <w:r w:rsidR="0044073B">
        <w:rPr>
          <w:rFonts w:ascii="Ubuntu" w:eastAsia="Ubuntu" w:hAnsi="Ubuntu" w:cs="Ubuntu"/>
          <w:i/>
          <w:color w:val="439299"/>
          <w:sz w:val="15"/>
          <w:szCs w:val="15"/>
        </w:rPr>
        <w:t>, India</w:t>
      </w:r>
      <w:r w:rsidR="00AA35C1">
        <w:rPr>
          <w:rFonts w:ascii="Ubuntu" w:eastAsia="Ubuntu" w:hAnsi="Ubuntu" w:cs="Ubuntu"/>
          <w:i/>
          <w:color w:val="439299"/>
          <w:sz w:val="15"/>
          <w:szCs w:val="15"/>
        </w:rPr>
        <w:t xml:space="preserve">     </w:t>
      </w:r>
      <w:r w:rsidR="00E22B86">
        <w:rPr>
          <w:rFonts w:ascii="Ubuntu" w:eastAsia="Ubuntu" w:hAnsi="Ubuntu" w:cs="Ubuntu"/>
          <w:i/>
          <w:color w:val="439299"/>
          <w:sz w:val="15"/>
          <w:szCs w:val="15"/>
        </w:rPr>
        <w:t xml:space="preserve">       </w:t>
      </w:r>
      <w:r w:rsidR="00AA35C1">
        <w:rPr>
          <w:rFonts w:ascii="Ubuntu" w:eastAsia="Ubuntu" w:hAnsi="Ubuntu" w:cs="Ubuntu"/>
          <w:i/>
          <w:color w:val="439299"/>
          <w:sz w:val="15"/>
          <w:szCs w:val="15"/>
        </w:rPr>
        <w:t xml:space="preserve">      </w:t>
      </w:r>
      <w:r w:rsidR="00300B22">
        <w:rPr>
          <w:rFonts w:ascii="Ubuntu" w:eastAsia="Ubuntu" w:hAnsi="Ubuntu" w:cs="Ubuntu"/>
          <w:i/>
          <w:color w:val="439299"/>
          <w:sz w:val="15"/>
          <w:szCs w:val="15"/>
        </w:rPr>
        <w:t xml:space="preserve">      .    </w:t>
      </w:r>
      <w:r w:rsidR="00AC1130">
        <w:rPr>
          <w:rFonts w:ascii="Ubuntu" w:eastAsia="Ubuntu" w:hAnsi="Ubuntu" w:cs="Ubuntu"/>
          <w:i/>
          <w:color w:val="439299"/>
          <w:sz w:val="15"/>
          <w:szCs w:val="15"/>
        </w:rPr>
        <w:t xml:space="preserve">ENVIRONMENT: Python, </w:t>
      </w:r>
      <w:r w:rsidR="006645D1">
        <w:rPr>
          <w:rFonts w:ascii="Ubuntu" w:eastAsia="Ubuntu" w:hAnsi="Ubuntu" w:cs="Ubuntu"/>
          <w:i/>
          <w:color w:val="439299"/>
          <w:sz w:val="15"/>
          <w:szCs w:val="15"/>
        </w:rPr>
        <w:t>flask, MYSQL</w:t>
      </w:r>
    </w:p>
    <w:p w14:paraId="2C81DBF1" w14:textId="7616BD4A" w:rsidR="006645D1" w:rsidRDefault="006645D1" w:rsidP="00300B22">
      <w:pPr>
        <w:spacing w:after="200"/>
        <w:jc w:val="both"/>
        <w:rPr>
          <w:rFonts w:ascii="Ubuntu" w:eastAsia="Ubuntu" w:hAnsi="Ubuntu" w:cs="Ubuntu"/>
          <w:i/>
          <w:color w:val="439299"/>
          <w:sz w:val="15"/>
          <w:szCs w:val="15"/>
        </w:rPr>
      </w:pPr>
      <w:r>
        <w:rPr>
          <w:rFonts w:ascii="Ubuntu" w:eastAsia="Ubuntu" w:hAnsi="Ubuntu" w:cs="Ubuntu"/>
          <w:i/>
          <w:color w:val="439299"/>
          <w:sz w:val="15"/>
          <w:szCs w:val="15"/>
        </w:rPr>
        <w:t>Achievements/Tasks</w:t>
      </w:r>
    </w:p>
    <w:p w14:paraId="2F51EEBD" w14:textId="695CCEBC" w:rsidR="003648A5" w:rsidRPr="009112E9" w:rsidRDefault="00263383" w:rsidP="006645D1">
      <w:pPr>
        <w:pStyle w:val="ListParagraph"/>
        <w:numPr>
          <w:ilvl w:val="0"/>
          <w:numId w:val="2"/>
        </w:numPr>
        <w:shd w:val="clear" w:color="auto" w:fill="FFFFFF" w:themeFill="background1"/>
        <w:spacing w:after="200"/>
        <w:jc w:val="both"/>
        <w:rPr>
          <w:sz w:val="18"/>
          <w:szCs w:val="18"/>
        </w:rPr>
      </w:pPr>
      <w:r w:rsidRPr="009112E9">
        <w:rPr>
          <w:w w:val="104"/>
          <w:sz w:val="18"/>
          <w:szCs w:val="18"/>
        </w:rPr>
        <w:t>I</w:t>
      </w:r>
      <w:r w:rsidRPr="009112E9">
        <w:rPr>
          <w:sz w:val="18"/>
          <w:szCs w:val="18"/>
        </w:rPr>
        <w:t xml:space="preserve"> </w:t>
      </w:r>
      <w:r w:rsidRPr="009112E9">
        <w:rPr>
          <w:w w:val="104"/>
          <w:sz w:val="18"/>
          <w:szCs w:val="18"/>
        </w:rPr>
        <w:t>have</w:t>
      </w:r>
      <w:r w:rsidRPr="009112E9">
        <w:rPr>
          <w:sz w:val="18"/>
          <w:szCs w:val="18"/>
        </w:rPr>
        <w:t xml:space="preserve"> </w:t>
      </w:r>
      <w:r w:rsidRPr="009112E9">
        <w:rPr>
          <w:w w:val="104"/>
          <w:sz w:val="18"/>
          <w:szCs w:val="18"/>
        </w:rPr>
        <w:t>worked</w:t>
      </w:r>
      <w:r w:rsidRPr="009112E9">
        <w:rPr>
          <w:sz w:val="18"/>
          <w:szCs w:val="18"/>
        </w:rPr>
        <w:t xml:space="preserve"> </w:t>
      </w:r>
      <w:r w:rsidRPr="009112E9">
        <w:rPr>
          <w:w w:val="104"/>
          <w:sz w:val="18"/>
          <w:szCs w:val="18"/>
        </w:rPr>
        <w:t>on</w:t>
      </w:r>
      <w:r w:rsidRPr="009112E9">
        <w:rPr>
          <w:sz w:val="18"/>
          <w:szCs w:val="18"/>
        </w:rPr>
        <w:t xml:space="preserve"> </w:t>
      </w:r>
      <w:r w:rsidRPr="009112E9">
        <w:rPr>
          <w:w w:val="104"/>
          <w:sz w:val="18"/>
          <w:szCs w:val="18"/>
        </w:rPr>
        <w:t>project</w:t>
      </w:r>
      <w:r w:rsidR="00805833" w:rsidRPr="009112E9">
        <w:rPr>
          <w:sz w:val="18"/>
          <w:szCs w:val="18"/>
        </w:rPr>
        <w:pict w14:anchorId="0AB518D5">
          <v:group id="_x0000_s1070" style="position:absolute;left:0;text-align:left;margin-left:36.55pt;margin-top:4.4pt;width:3.65pt;height:3.65pt;z-index:-251665408;mso-position-horizontal-relative:page;mso-position-vertical-relative:text" coordorigin="731,88" coordsize="73,73">
            <v:shape id="_x0000_s1071" style="position:absolute;left:731;top:88;width:73;height:73" coordorigin="731,88" coordsize="73,73" path="m789,154r-22,7l754,159,737,146r-6,-22l733,111,746,94r21,-6l780,90r17,13l804,124r-2,14l789,154xe" fillcolor="#439299" stroked="f">
              <v:path arrowok="t"/>
            </v:shape>
            <w10:wrap anchorx="page"/>
          </v:group>
        </w:pict>
      </w:r>
      <w:r w:rsidRPr="009112E9">
        <w:rPr>
          <w:w w:val="104"/>
          <w:sz w:val="18"/>
          <w:szCs w:val="18"/>
        </w:rPr>
        <w:t xml:space="preserve"> </w:t>
      </w:r>
      <w:r w:rsidRPr="009112E9">
        <w:rPr>
          <w:sz w:val="18"/>
          <w:szCs w:val="18"/>
        </w:rPr>
        <w:t>Let’s drive</w:t>
      </w:r>
      <w:r w:rsidR="009112E9" w:rsidRPr="009112E9">
        <w:rPr>
          <w:sz w:val="18"/>
          <w:szCs w:val="18"/>
        </w:rPr>
        <w:t xml:space="preserve"> in UI </w:t>
      </w:r>
      <w:r w:rsidR="009112E9">
        <w:rPr>
          <w:sz w:val="18"/>
          <w:szCs w:val="18"/>
        </w:rPr>
        <w:t xml:space="preserve">Architecture </w:t>
      </w:r>
    </w:p>
    <w:p w14:paraId="40A1C04F" w14:textId="4961AC83" w:rsidR="00421C11" w:rsidRPr="006645D1" w:rsidRDefault="00421C11" w:rsidP="000D5803">
      <w:pPr>
        <w:pStyle w:val="ListParagraph"/>
        <w:numPr>
          <w:ilvl w:val="0"/>
          <w:numId w:val="2"/>
        </w:numPr>
        <w:spacing w:before="46" w:line="269" w:lineRule="auto"/>
        <w:ind w:right="375"/>
        <w:rPr>
          <w:sz w:val="18"/>
          <w:szCs w:val="18"/>
        </w:rPr>
      </w:pPr>
      <w:r>
        <w:rPr>
          <w:w w:val="104"/>
          <w:sz w:val="18"/>
          <w:szCs w:val="18"/>
        </w:rPr>
        <w:t xml:space="preserve">Created edited and updated project </w:t>
      </w:r>
      <w:r w:rsidR="009112E9">
        <w:rPr>
          <w:w w:val="104"/>
          <w:sz w:val="18"/>
          <w:szCs w:val="18"/>
        </w:rPr>
        <w:t>module’s</w:t>
      </w:r>
      <w:r>
        <w:rPr>
          <w:w w:val="104"/>
          <w:sz w:val="18"/>
          <w:szCs w:val="18"/>
        </w:rPr>
        <w:t xml:space="preserve"> and </w:t>
      </w:r>
      <w:r w:rsidR="00300B22">
        <w:rPr>
          <w:w w:val="104"/>
          <w:sz w:val="18"/>
          <w:szCs w:val="18"/>
        </w:rPr>
        <w:t>designing.</w:t>
      </w:r>
    </w:p>
    <w:p w14:paraId="764C2F38" w14:textId="3F27FCB0" w:rsidR="006645D1" w:rsidRPr="00160CB2" w:rsidRDefault="006645D1" w:rsidP="006645D1">
      <w:pPr>
        <w:pStyle w:val="ListParagraph"/>
        <w:spacing w:before="46" w:line="269" w:lineRule="auto"/>
        <w:ind w:left="491" w:right="375"/>
        <w:rPr>
          <w:rFonts w:ascii="Ubuntu" w:eastAsia="Ubuntu" w:hAnsi="Ubuntu" w:cs="Ubuntu"/>
          <w:i/>
          <w:color w:val="439299"/>
          <w:sz w:val="16"/>
          <w:szCs w:val="16"/>
        </w:rPr>
      </w:pPr>
      <w:r w:rsidRPr="00160CB2">
        <w:rPr>
          <w:rFonts w:ascii="Ubuntu" w:eastAsia="Ubuntu" w:hAnsi="Ubuntu" w:cs="Ubuntu"/>
          <w:i/>
          <w:color w:val="439299"/>
          <w:sz w:val="16"/>
          <w:szCs w:val="16"/>
        </w:rPr>
        <w:t>DESCRIPTION</w:t>
      </w:r>
    </w:p>
    <w:p w14:paraId="50DC0417" w14:textId="57351964" w:rsidR="009112E9" w:rsidRDefault="009112E9" w:rsidP="00F2527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jc w:val="both"/>
        <w:rPr>
          <w:color w:val="202124"/>
          <w:sz w:val="18"/>
          <w:szCs w:val="18"/>
        </w:rPr>
      </w:pPr>
      <w:r w:rsidRPr="009112E9">
        <w:rPr>
          <w:color w:val="202124"/>
          <w:sz w:val="18"/>
          <w:szCs w:val="18"/>
        </w:rPr>
        <w:t>Booking</w:t>
      </w:r>
      <w:r>
        <w:rPr>
          <w:color w:val="202124"/>
          <w:sz w:val="18"/>
          <w:szCs w:val="18"/>
        </w:rPr>
        <w:t>s</w:t>
      </w:r>
      <w:r w:rsidRPr="009112E9">
        <w:rPr>
          <w:color w:val="202124"/>
          <w:sz w:val="18"/>
          <w:szCs w:val="18"/>
        </w:rPr>
        <w:t>. Search and book a car on our site!  Upload your driver’s, license, and pay a small security deposit, Unlock. We SMS your car details 20 minutes before pickup. let’s drive. Fill the start checklist in the </w:t>
      </w:r>
      <w:r w:rsidRPr="009112E9">
        <w:rPr>
          <w:b/>
          <w:bCs/>
          <w:color w:val="202124"/>
          <w:sz w:val="18"/>
          <w:szCs w:val="18"/>
        </w:rPr>
        <w:t xml:space="preserve">let’s drive, </w:t>
      </w:r>
      <w:r w:rsidRPr="009112E9">
        <w:rPr>
          <w:color w:val="202124"/>
          <w:sz w:val="18"/>
          <w:szCs w:val="18"/>
        </w:rPr>
        <w:t>Return. Return the car to the same location and fill the end checklist to end your trip.</w:t>
      </w:r>
    </w:p>
    <w:p w14:paraId="2B1BF7AF" w14:textId="77777777" w:rsidR="00B23719" w:rsidRPr="009112E9" w:rsidRDefault="00B23719" w:rsidP="00B23719">
      <w:pPr>
        <w:pStyle w:val="trt0xe"/>
        <w:shd w:val="clear" w:color="auto" w:fill="FFFFFF"/>
        <w:spacing w:before="0" w:beforeAutospacing="0" w:after="60" w:afterAutospacing="0"/>
        <w:ind w:left="491"/>
        <w:rPr>
          <w:color w:val="202124"/>
          <w:sz w:val="18"/>
          <w:szCs w:val="18"/>
        </w:rPr>
      </w:pPr>
    </w:p>
    <w:p w14:paraId="1FA59563" w14:textId="20F77040" w:rsidR="00B23719" w:rsidRDefault="00B23719" w:rsidP="00B23719">
      <w:pPr>
        <w:rPr>
          <w:rFonts w:eastAsia="Ubuntu"/>
          <w:b/>
          <w:sz w:val="24"/>
          <w:szCs w:val="24"/>
        </w:rPr>
      </w:pPr>
      <w:r w:rsidRPr="00805833">
        <w:rPr>
          <w:rFonts w:eastAsia="Ubuntu"/>
          <w:b/>
          <w:sz w:val="24"/>
          <w:szCs w:val="24"/>
        </w:rPr>
        <w:t>PERSONAL PROJECTS</w:t>
      </w:r>
    </w:p>
    <w:p w14:paraId="4F9A134D" w14:textId="49BAC01D" w:rsidR="00805833" w:rsidRPr="00805833" w:rsidRDefault="00805833" w:rsidP="00B23719">
      <w:pPr>
        <w:rPr>
          <w:rFonts w:eastAsia="Ubuntu"/>
          <w:b/>
          <w:sz w:val="16"/>
          <w:szCs w:val="16"/>
        </w:rPr>
      </w:pPr>
    </w:p>
    <w:p w14:paraId="2E60B814" w14:textId="133C6892" w:rsidR="00B23719" w:rsidRDefault="00B23719" w:rsidP="00B23719">
      <w:pPr>
        <w:rPr>
          <w:b/>
          <w:bCs/>
        </w:rPr>
      </w:pPr>
      <w:r w:rsidRPr="0080530D">
        <w:rPr>
          <w:b/>
          <w:bCs/>
        </w:rPr>
        <w:t>Farmers friends project using PHP AND MYSQL</w:t>
      </w:r>
    </w:p>
    <w:p w14:paraId="64230285" w14:textId="57DC27B5" w:rsidR="00173693" w:rsidRPr="00173693" w:rsidRDefault="00173693" w:rsidP="00173693">
      <w:pPr>
        <w:spacing w:after="200"/>
        <w:jc w:val="both"/>
        <w:rPr>
          <w:rFonts w:ascii="Ubuntu" w:eastAsia="Ubuntu" w:hAnsi="Ubuntu" w:cs="Ubuntu"/>
          <w:i/>
          <w:color w:val="439299"/>
          <w:sz w:val="15"/>
          <w:szCs w:val="15"/>
        </w:rPr>
      </w:pPr>
      <w:r>
        <w:rPr>
          <w:rFonts w:ascii="Ubuntu" w:eastAsia="Ubuntu" w:hAnsi="Ubuntu" w:cs="Ubuntu"/>
          <w:i/>
          <w:color w:val="439299"/>
          <w:sz w:val="15"/>
          <w:szCs w:val="15"/>
        </w:rPr>
        <w:t>.    ENVIRONMENT: P</w:t>
      </w:r>
      <w:r>
        <w:rPr>
          <w:rFonts w:ascii="Ubuntu" w:eastAsia="Ubuntu" w:hAnsi="Ubuntu" w:cs="Ubuntu"/>
          <w:i/>
          <w:color w:val="439299"/>
          <w:sz w:val="15"/>
          <w:szCs w:val="15"/>
        </w:rPr>
        <w:t>hp</w:t>
      </w:r>
      <w:r>
        <w:rPr>
          <w:rFonts w:ascii="Ubuntu" w:eastAsia="Ubuntu" w:hAnsi="Ubuntu" w:cs="Ubuntu"/>
          <w:i/>
          <w:color w:val="439299"/>
          <w:sz w:val="15"/>
          <w:szCs w:val="15"/>
        </w:rPr>
        <w:t xml:space="preserve">, </w:t>
      </w:r>
      <w:r>
        <w:rPr>
          <w:rFonts w:ascii="Ubuntu" w:eastAsia="Ubuntu" w:hAnsi="Ubuntu" w:cs="Ubuntu"/>
          <w:i/>
          <w:color w:val="439299"/>
          <w:sz w:val="15"/>
          <w:szCs w:val="15"/>
        </w:rPr>
        <w:t>Xamp</w:t>
      </w:r>
      <w:r>
        <w:rPr>
          <w:rFonts w:ascii="Ubuntu" w:eastAsia="Ubuntu" w:hAnsi="Ubuntu" w:cs="Ubuntu"/>
          <w:i/>
          <w:color w:val="439299"/>
          <w:sz w:val="15"/>
          <w:szCs w:val="15"/>
        </w:rPr>
        <w:t>, MYSQL</w:t>
      </w:r>
    </w:p>
    <w:p w14:paraId="4F82AB2F" w14:textId="77777777" w:rsidR="00B23719" w:rsidRPr="00173693" w:rsidRDefault="00B23719" w:rsidP="00F25278">
      <w:pPr>
        <w:pStyle w:val="ListParagraph"/>
        <w:numPr>
          <w:ilvl w:val="0"/>
          <w:numId w:val="12"/>
        </w:numPr>
        <w:spacing w:before="66"/>
        <w:jc w:val="both"/>
        <w:rPr>
          <w:w w:val="99"/>
          <w:sz w:val="18"/>
          <w:szCs w:val="18"/>
        </w:rPr>
      </w:pPr>
      <w:r w:rsidRPr="00173693">
        <w:rPr>
          <w:sz w:val="18"/>
          <w:szCs w:val="18"/>
        </w:rPr>
        <w:t>Designed and Developed Farmers friends web application is useful for farmers and agricultural students.</w:t>
      </w:r>
    </w:p>
    <w:p w14:paraId="62EE14B2" w14:textId="77777777" w:rsidR="00B23719" w:rsidRPr="00A957AF" w:rsidRDefault="00B23719" w:rsidP="00F25278">
      <w:pPr>
        <w:pStyle w:val="ListParagraph"/>
        <w:numPr>
          <w:ilvl w:val="0"/>
          <w:numId w:val="2"/>
        </w:numPr>
        <w:spacing w:before="66"/>
        <w:jc w:val="both"/>
        <w:rPr>
          <w:w w:val="99"/>
          <w:sz w:val="18"/>
          <w:szCs w:val="18"/>
        </w:rPr>
      </w:pPr>
      <w:r w:rsidRPr="00D36B1E">
        <w:rPr>
          <w:sz w:val="18"/>
          <w:szCs w:val="18"/>
        </w:rPr>
        <w:t xml:space="preserve">This is an open discussion portal providing solutions to </w:t>
      </w:r>
    </w:p>
    <w:p w14:paraId="629CDCB5" w14:textId="77777777" w:rsidR="00B23719" w:rsidRPr="00D36B1E" w:rsidRDefault="00B23719" w:rsidP="00F25278">
      <w:pPr>
        <w:pStyle w:val="ListParagraph"/>
        <w:spacing w:before="66"/>
        <w:ind w:left="491"/>
        <w:jc w:val="both"/>
        <w:rPr>
          <w:w w:val="99"/>
          <w:sz w:val="18"/>
          <w:szCs w:val="18"/>
        </w:rPr>
      </w:pPr>
      <w:r w:rsidRPr="00D36B1E">
        <w:rPr>
          <w:sz w:val="18"/>
          <w:szCs w:val="18"/>
        </w:rPr>
        <w:t>small farmers</w:t>
      </w:r>
      <w:r>
        <w:rPr>
          <w:sz w:val="18"/>
          <w:szCs w:val="18"/>
        </w:rPr>
        <w:t>.</w:t>
      </w:r>
    </w:p>
    <w:p w14:paraId="36CC091C" w14:textId="146E5478" w:rsidR="00B23719" w:rsidRDefault="00B23719" w:rsidP="00F25278">
      <w:pPr>
        <w:pStyle w:val="ListParagraph"/>
        <w:numPr>
          <w:ilvl w:val="0"/>
          <w:numId w:val="2"/>
        </w:numPr>
        <w:shd w:val="clear" w:color="auto" w:fill="FFFFFF" w:themeFill="background1"/>
        <w:spacing w:before="66"/>
        <w:jc w:val="both"/>
        <w:rPr>
          <w:sz w:val="18"/>
          <w:szCs w:val="18"/>
        </w:rPr>
      </w:pPr>
      <w:r w:rsidRPr="00D36B1E">
        <w:rPr>
          <w:sz w:val="18"/>
          <w:szCs w:val="18"/>
        </w:rPr>
        <w:t>Information about major</w:t>
      </w:r>
      <w:r w:rsidRPr="00030B63">
        <w:rPr>
          <w:sz w:val="18"/>
          <w:szCs w:val="18"/>
        </w:rPr>
        <w:t xml:space="preserve"> fertilizers markets and their current  price for the fertilizers will be published daily</w:t>
      </w:r>
    </w:p>
    <w:p w14:paraId="67AB4B0B" w14:textId="77777777" w:rsidR="00B23719" w:rsidRDefault="00B23719" w:rsidP="00F25278">
      <w:pPr>
        <w:pStyle w:val="ListParagraph"/>
        <w:shd w:val="clear" w:color="auto" w:fill="FFFFFF" w:themeFill="background1"/>
        <w:spacing w:before="66"/>
        <w:ind w:left="491"/>
        <w:jc w:val="both"/>
        <w:rPr>
          <w:sz w:val="18"/>
          <w:szCs w:val="18"/>
        </w:rPr>
      </w:pPr>
    </w:p>
    <w:p w14:paraId="4C864C97" w14:textId="042AF992" w:rsidR="00B23719" w:rsidRDefault="00B23719" w:rsidP="00B23719">
      <w:pPr>
        <w:shd w:val="clear" w:color="auto" w:fill="FFFFFF" w:themeFill="background1"/>
        <w:rPr>
          <w:b/>
          <w:bCs/>
        </w:rPr>
      </w:pPr>
      <w:r w:rsidRPr="00C20177">
        <w:rPr>
          <w:b/>
          <w:bCs/>
        </w:rPr>
        <w:t>Hospital management system PHP AND MYSQL</w:t>
      </w:r>
    </w:p>
    <w:p w14:paraId="5C71FEB2" w14:textId="53668D1C" w:rsidR="00173693" w:rsidRDefault="00173693" w:rsidP="00173693">
      <w:pPr>
        <w:spacing w:after="200"/>
        <w:jc w:val="both"/>
        <w:rPr>
          <w:rFonts w:ascii="Ubuntu" w:eastAsia="Ubuntu" w:hAnsi="Ubuntu" w:cs="Ubuntu"/>
          <w:i/>
          <w:color w:val="439299"/>
          <w:sz w:val="15"/>
          <w:szCs w:val="15"/>
        </w:rPr>
      </w:pPr>
      <w:r>
        <w:rPr>
          <w:rFonts w:ascii="Ubuntu" w:eastAsia="Ubuntu" w:hAnsi="Ubuntu" w:cs="Ubuntu"/>
          <w:i/>
          <w:color w:val="439299"/>
          <w:sz w:val="15"/>
          <w:szCs w:val="15"/>
        </w:rPr>
        <w:t>.    ENVIRONMENT: Php, Xamp, MYSQL</w:t>
      </w:r>
    </w:p>
    <w:p w14:paraId="7FB4F6EE" w14:textId="6D8100F2" w:rsidR="00173693" w:rsidRPr="00CC7122" w:rsidRDefault="00E30D5D" w:rsidP="00F25278">
      <w:pPr>
        <w:pStyle w:val="ListParagraph"/>
        <w:numPr>
          <w:ilvl w:val="0"/>
          <w:numId w:val="2"/>
        </w:numPr>
        <w:spacing w:after="200"/>
        <w:jc w:val="both"/>
        <w:rPr>
          <w:sz w:val="18"/>
          <w:szCs w:val="18"/>
        </w:rPr>
      </w:pPr>
      <w:r w:rsidRPr="00CC7122">
        <w:rPr>
          <w:sz w:val="18"/>
          <w:szCs w:val="18"/>
        </w:rPr>
        <w:t>Designed and Developed</w:t>
      </w:r>
      <w:r w:rsidRPr="00CC7122">
        <w:rPr>
          <w:sz w:val="18"/>
          <w:szCs w:val="18"/>
        </w:rPr>
        <w:t xml:space="preserve"> Hospital management system for     hospital to manage daily activities</w:t>
      </w:r>
      <w:r w:rsidR="00F25278">
        <w:rPr>
          <w:sz w:val="18"/>
          <w:szCs w:val="18"/>
        </w:rPr>
        <w:t>.</w:t>
      </w:r>
    </w:p>
    <w:p w14:paraId="3EAFBA9C" w14:textId="09B4D077" w:rsidR="00CC7122" w:rsidRPr="00CC7122" w:rsidRDefault="00CC7122" w:rsidP="00CC7122">
      <w:pPr>
        <w:pStyle w:val="ListParagraph"/>
        <w:numPr>
          <w:ilvl w:val="0"/>
          <w:numId w:val="2"/>
        </w:numPr>
        <w:spacing w:after="200"/>
        <w:jc w:val="both"/>
        <w:rPr>
          <w:sz w:val="18"/>
          <w:szCs w:val="18"/>
        </w:rPr>
      </w:pPr>
      <w:r w:rsidRPr="00CC7122">
        <w:rPr>
          <w:sz w:val="18"/>
          <w:szCs w:val="18"/>
        </w:rPr>
        <w:t>The solution allows a hospital to manage all department, patients, and staff with ease</w:t>
      </w:r>
    </w:p>
    <w:p w14:paraId="738C0DB4" w14:textId="61EAA184" w:rsidR="00E30D5D" w:rsidRDefault="00E30D5D" w:rsidP="00CC7122">
      <w:pPr>
        <w:pStyle w:val="ListParagraph"/>
        <w:numPr>
          <w:ilvl w:val="0"/>
          <w:numId w:val="2"/>
        </w:numPr>
        <w:spacing w:after="200"/>
        <w:jc w:val="both"/>
        <w:rPr>
          <w:sz w:val="18"/>
          <w:szCs w:val="18"/>
        </w:rPr>
      </w:pPr>
      <w:r w:rsidRPr="00CC7122">
        <w:rPr>
          <w:sz w:val="18"/>
          <w:szCs w:val="18"/>
        </w:rPr>
        <w:t xml:space="preserve">Connect with the doctors </w:t>
      </w:r>
      <w:r w:rsidR="00CC7122" w:rsidRPr="00CC7122">
        <w:rPr>
          <w:sz w:val="18"/>
          <w:szCs w:val="18"/>
        </w:rPr>
        <w:t>through a convenient, safe and secure way</w:t>
      </w:r>
    </w:p>
    <w:p w14:paraId="01431FEC" w14:textId="77777777" w:rsidR="00EF53BF" w:rsidRPr="00CC7122" w:rsidRDefault="00EF53BF" w:rsidP="00486A62">
      <w:pPr>
        <w:pStyle w:val="ListParagraph"/>
        <w:spacing w:after="200"/>
        <w:ind w:left="491"/>
        <w:jc w:val="both"/>
        <w:rPr>
          <w:sz w:val="18"/>
          <w:szCs w:val="18"/>
        </w:rPr>
      </w:pPr>
    </w:p>
    <w:p w14:paraId="397D0BCA" w14:textId="5A800E84" w:rsidR="00E30D5D" w:rsidRPr="00E30D5D" w:rsidRDefault="00E30D5D" w:rsidP="00E30D5D">
      <w:pPr>
        <w:spacing w:after="200"/>
        <w:jc w:val="both"/>
        <w:rPr>
          <w:rFonts w:ascii="Ubuntu" w:eastAsia="Ubuntu" w:hAnsi="Ubuntu" w:cs="Ubuntu"/>
          <w:i/>
          <w:color w:val="439299"/>
          <w:sz w:val="15"/>
          <w:szCs w:val="15"/>
        </w:rPr>
      </w:pPr>
    </w:p>
    <w:p w14:paraId="7DFD0504" w14:textId="16987E1A" w:rsidR="002E3D6A" w:rsidRDefault="00932025" w:rsidP="00F25278">
      <w:pPr>
        <w:spacing w:before="91" w:line="263" w:lineRule="auto"/>
        <w:ind w:right="58"/>
        <w:rPr>
          <w:w w:val="104"/>
          <w:sz w:val="17"/>
          <w:szCs w:val="17"/>
        </w:rPr>
      </w:pPr>
      <w:r>
        <w:rPr>
          <w:w w:val="104"/>
          <w:sz w:val="17"/>
          <w:szCs w:val="17"/>
        </w:rPr>
        <w:t xml:space="preserve">                          </w:t>
      </w:r>
    </w:p>
    <w:p w14:paraId="58541352" w14:textId="3D625D17" w:rsidR="003648A5" w:rsidRPr="00BE46C9" w:rsidRDefault="0044073B">
      <w:pPr>
        <w:spacing w:before="28"/>
        <w:rPr>
          <w:rFonts w:ascii="Ubuntu" w:eastAsia="Ubuntu" w:hAnsi="Ubuntu" w:cs="Ubuntu"/>
          <w:b/>
          <w:sz w:val="24"/>
          <w:szCs w:val="24"/>
        </w:rPr>
      </w:pPr>
      <w:r w:rsidRPr="00BE46C9">
        <w:rPr>
          <w:rFonts w:ascii="Ubuntu" w:eastAsia="Ubuntu" w:hAnsi="Ubuntu" w:cs="Ubuntu"/>
          <w:b/>
          <w:sz w:val="24"/>
          <w:szCs w:val="24"/>
        </w:rPr>
        <w:t>SKILLS</w:t>
      </w:r>
    </w:p>
    <w:p w14:paraId="019A114D" w14:textId="28922DA5" w:rsidR="00BE46C9" w:rsidRPr="00BE46C9" w:rsidRDefault="00BE46C9">
      <w:pPr>
        <w:spacing w:before="28"/>
        <w:rPr>
          <w:rFonts w:ascii="Ubuntu" w:eastAsia="Ubuntu" w:hAnsi="Ubuntu" w:cs="Ubuntu"/>
          <w:b/>
          <w:sz w:val="16"/>
          <w:szCs w:val="16"/>
        </w:rPr>
      </w:pPr>
    </w:p>
    <w:p w14:paraId="2C762621" w14:textId="6C1959D3" w:rsidR="003648A5" w:rsidRDefault="00805833">
      <w:pPr>
        <w:spacing w:before="6" w:line="160" w:lineRule="exact"/>
        <w:rPr>
          <w:sz w:val="17"/>
          <w:szCs w:val="17"/>
        </w:rPr>
      </w:pPr>
      <w:r>
        <w:pict w14:anchorId="2BF9FEAF">
          <v:group id="_x0000_s1054" style="position:absolute;margin-left:369.5pt;margin-top:4.8pt;width:97.5pt;height:15.9pt;z-index:-251656192;mso-position-horizontal-relative:page" coordorigin="7390,-70" coordsize="2472,318">
            <v:shape id="_x0000_s1055" style="position:absolute;left:7390;top:-70;width:2472;height:318" coordorigin="7390,-70" coordsize="2472,318" path="m7446,-70r2360,l9828,-65r18,12l9858,-35r4,21l9862,192r-4,22l9845,232r-18,12l9806,248r-2360,l7424,244r-18,-12l7394,213r-4,-21l7390,-14r5,-22l7407,-54r18,-12l7446,-70xe" fillcolor="#979ca5" stroked="f">
              <v:path arrowok="t"/>
            </v:shape>
            <w10:wrap anchorx="page"/>
          </v:group>
        </w:pict>
      </w:r>
    </w:p>
    <w:p w14:paraId="5F4C0EC9" w14:textId="46566DCE" w:rsidR="00A97018" w:rsidRDefault="00312EF7">
      <w:pPr>
        <w:spacing w:line="532" w:lineRule="auto"/>
        <w:ind w:left="129" w:right="547"/>
        <w:rPr>
          <w:color w:val="FFFFFF"/>
          <w:w w:val="104"/>
          <w:sz w:val="17"/>
          <w:szCs w:val="17"/>
        </w:rPr>
      </w:pPr>
      <w:r>
        <w:pict w14:anchorId="3F096E37">
          <v:group id="_x0000_s1048" style="position:absolute;left:0;text-align:left;margin-left:463.25pt;margin-top:16.95pt;width:55.65pt;height:15.9pt;z-index:-251653120;mso-position-horizontal-relative:page" coordorigin="9243,339" coordsize="1113,318">
            <v:shape id="_x0000_s1049" style="position:absolute;left:9243;top:339;width:1113;height:318" coordorigin="9243,339" coordsize="1113,318" path="m9299,339r1002,l10323,343r18,12l10353,373r4,21l10357,601r-5,22l10340,641r-18,12l10301,657r-1002,l9277,652r-18,-12l9247,622r-4,-21l9243,394r5,-22l9260,355r18,-12l9299,339xe" fillcolor="#979ca5" stroked="f">
              <v:path arrowok="t"/>
            </v:shape>
            <w10:wrap anchorx="page"/>
          </v:group>
        </w:pict>
      </w:r>
      <w:r w:rsidR="00805833">
        <w:pict w14:anchorId="77810717">
          <v:group id="_x0000_s1056" style="position:absolute;left:0;text-align:left;margin-left:296.65pt;margin-top:-3.5pt;width:68.35pt;height:15.9pt;z-index:-251657216;mso-position-horizontal-relative:page" coordorigin="5933,-70" coordsize="1367,318">
            <v:shape id="_x0000_s1057" style="position:absolute;left:5933;top:-70;width:1367;height:318" coordorigin="5933,-70" coordsize="1367,318" path="m5989,-70r1255,l7266,-65r18,12l7296,-35r4,21l7300,192r-5,22l7283,232r-18,12l7244,248r-1255,l5967,244r-18,-12l5937,213r-4,-21l5933,-14r4,-22l5950,-54r18,-12l5989,-70xe" fillcolor="#979ca5" stroked="f">
              <v:path arrowok="t"/>
            </v:shape>
            <w10:wrap anchorx="page"/>
          </v:group>
        </w:pict>
      </w:r>
      <w:r w:rsidR="00805833">
        <w:pict w14:anchorId="30AC46D5">
          <v:group id="_x0000_s1052" style="position:absolute;left:0;text-align:left;margin-left:296.65pt;margin-top:16.95pt;width:80.2pt;height:15.9pt;z-index:-251655168;mso-position-horizontal-relative:page" coordorigin="5933,339" coordsize="1604,318">
            <v:shape id="_x0000_s1053" style="position:absolute;left:5933;top:339;width:1604;height:318" coordorigin="5933,339" coordsize="1604,318" path="m5989,339r1492,l7502,343r18,12l7532,373r4,21l7536,601r-4,22l7520,641r-18,12l7481,657r-1492,l5967,652r-18,-12l5937,622r-4,-21l5933,394r4,-22l5950,355r18,-12l5989,339xe" fillcolor="#979ca5" stroked="f">
              <v:path arrowok="t"/>
            </v:shape>
            <w10:wrap anchorx="page"/>
          </v:group>
        </w:pict>
      </w:r>
      <w:r w:rsidR="00805833">
        <w:pict w14:anchorId="5C262940">
          <v:group id="_x0000_s1050" style="position:absolute;left:0;text-align:left;margin-left:381.35pt;margin-top:16.95pt;width:76.3pt;height:15.9pt;z-index:-251654144;mso-position-horizontal-relative:page" coordorigin="7627,339" coordsize="1526,318">
            <v:shape id="_x0000_s1051" style="position:absolute;left:7627;top:339;width:1526;height:318" coordorigin="7627,339" coordsize="1526,318" path="m7683,339r1414,l9119,343r18,12l9149,373r4,21l9153,601r-5,22l9136,641r-18,12l9097,657r-1414,l7661,652r-18,-12l7631,622r-4,-21l7627,394r4,-22l7643,355r19,-12l7683,339xe" fillcolor="#979ca5" stroked="f">
              <v:path arrowok="t"/>
            </v:shape>
            <w10:wrap anchorx="page"/>
          </v:group>
        </w:pict>
      </w:r>
      <w:r w:rsidR="00805833">
        <w:pict w14:anchorId="67D61862">
          <v:group id="_x0000_s1046" style="position:absolute;left:0;text-align:left;margin-left:296.65pt;margin-top:37.35pt;width:33.95pt;height:15.9pt;z-index:-251652096;mso-position-horizontal-relative:page" coordorigin="5933,747" coordsize="679,318">
            <v:shape id="_x0000_s1047" style="position:absolute;left:5933;top:747;width:679;height:318" coordorigin="5933,747" coordsize="679,318" path="m5989,747r567,l6578,751r18,13l6608,782r4,21l6612,1009r-4,22l6595,1049r-18,12l6556,1065r-567,l5967,1061r-18,-13l5937,1030r-4,-21l5933,803r4,-22l5950,763r18,-12l5989,747xe" fillcolor="#979ca5" stroked="f">
              <v:path arrowok="t"/>
            </v:shape>
            <w10:wrap anchorx="page"/>
          </v:group>
        </w:pict>
      </w:r>
      <w:r w:rsidR="00805833">
        <w:pict w14:anchorId="1B7250BA">
          <v:group id="_x0000_s1044" style="position:absolute;left:0;text-align:left;margin-left:335.1pt;margin-top:37.35pt;width:113.3pt;height:15.9pt;z-index:-251651072;mso-position-horizontal-relative:page" coordorigin="6702,747" coordsize="2266,318">
            <v:shape id="_x0000_s1045" style="position:absolute;left:6702;top:747;width:2266;height:318" coordorigin="6702,747" coordsize="2266,318" path="m6758,747r2154,l8934,751r18,13l8964,782r4,21l8968,1009r-4,22l8951,1049r-18,12l8912,1065r-2154,l6736,1061r-18,-13l6706,1030r-4,-21l6702,803r5,-22l6719,763r18,-12l6758,747xe" fillcolor="#979ca5" stroked="f">
              <v:path arrowok="t"/>
            </v:shape>
            <w10:wrap anchorx="page"/>
          </v:group>
        </w:pict>
      </w:r>
      <w:r w:rsidR="00805833">
        <w:pict w14:anchorId="2545BD4B">
          <v:group id="_x0000_s1040" style="position:absolute;left:0;text-align:left;margin-left:296.65pt;margin-top:57.75pt;width:234.95pt;height:26.2pt;z-index:-251649024;mso-position-horizontal-relative:page" coordorigin="5933,1155" coordsize="4699,524">
            <v:shape id="_x0000_s1041" style="position:absolute;left:5933;top:1155;width:4699;height:524" coordorigin="5933,1155" coordsize="4699,524" path="m5989,1155r4587,l10598,1160r18,12l10628,1190r4,21l10632,1624r-5,22l10615,1664r-18,12l10576,1680r-4587,l5967,1675r-18,-12l5937,1645r-4,-21l5933,1211r4,-22l5950,1171r18,-12l5989,1155xe" fillcolor="#979ca5" stroked="f">
              <v:path arrowok="t"/>
            </v:shape>
            <w10:wrap anchorx="page"/>
          </v:group>
        </w:pict>
      </w:r>
      <w:r w:rsidR="00194A9B">
        <w:rPr>
          <w:color w:val="FFFFFF"/>
          <w:w w:val="104"/>
          <w:sz w:val="17"/>
          <w:szCs w:val="17"/>
        </w:rPr>
        <w:t xml:space="preserve">JAVA            </w:t>
      </w:r>
      <w:r w:rsidR="0044073B">
        <w:rPr>
          <w:color w:val="FFFFFF"/>
          <w:sz w:val="17"/>
          <w:szCs w:val="17"/>
        </w:rPr>
        <w:t xml:space="preserve">        </w:t>
      </w:r>
      <w:r w:rsidR="009F6BBD">
        <w:rPr>
          <w:color w:val="FFFFFF"/>
          <w:sz w:val="17"/>
          <w:szCs w:val="17"/>
        </w:rPr>
        <w:t xml:space="preserve">         </w:t>
      </w:r>
      <w:r w:rsidR="00A97018">
        <w:rPr>
          <w:color w:val="FFFFFF"/>
          <w:w w:val="104"/>
          <w:sz w:val="17"/>
          <w:szCs w:val="17"/>
        </w:rPr>
        <w:t xml:space="preserve"> </w:t>
      </w:r>
      <w:r w:rsidR="001D196D">
        <w:rPr>
          <w:color w:val="FFFFFF"/>
          <w:w w:val="104"/>
          <w:sz w:val="17"/>
          <w:szCs w:val="17"/>
        </w:rPr>
        <w:t>PYTHON</w:t>
      </w:r>
      <w:r w:rsidR="00A97018">
        <w:rPr>
          <w:color w:val="FFFFFF"/>
          <w:w w:val="104"/>
          <w:sz w:val="17"/>
          <w:szCs w:val="17"/>
        </w:rPr>
        <w:t xml:space="preserve"> </w:t>
      </w:r>
      <w:r w:rsidR="0044073B">
        <w:rPr>
          <w:color w:val="FFFFFF"/>
          <w:sz w:val="17"/>
          <w:szCs w:val="17"/>
        </w:rPr>
        <w:t xml:space="preserve">    </w:t>
      </w:r>
      <w:r w:rsidR="00A97018">
        <w:rPr>
          <w:color w:val="FFFFFF"/>
          <w:sz w:val="17"/>
          <w:szCs w:val="17"/>
        </w:rPr>
        <w:t xml:space="preserve">         </w:t>
      </w:r>
      <w:r w:rsidR="0044073B">
        <w:rPr>
          <w:color w:val="FFFFFF"/>
          <w:sz w:val="17"/>
          <w:szCs w:val="17"/>
        </w:rPr>
        <w:t xml:space="preserve">    </w:t>
      </w:r>
    </w:p>
    <w:p w14:paraId="4BA184B2" w14:textId="6880A872" w:rsidR="003648A5" w:rsidRDefault="001D196D">
      <w:pPr>
        <w:spacing w:line="532" w:lineRule="auto"/>
        <w:ind w:left="129" w:right="547"/>
        <w:rPr>
          <w:sz w:val="17"/>
          <w:szCs w:val="17"/>
        </w:rPr>
      </w:pPr>
      <w:r>
        <w:rPr>
          <w:color w:val="FFFFFF"/>
          <w:w w:val="104"/>
          <w:sz w:val="17"/>
          <w:szCs w:val="17"/>
        </w:rPr>
        <w:t xml:space="preserve">  </w:t>
      </w:r>
      <w:r w:rsidR="00C967E6">
        <w:rPr>
          <w:color w:val="FFFFFF"/>
          <w:w w:val="104"/>
          <w:sz w:val="17"/>
          <w:szCs w:val="17"/>
        </w:rPr>
        <w:t>HTML/CSS</w:t>
      </w:r>
      <w:r w:rsidR="0011059D">
        <w:rPr>
          <w:color w:val="FFFFFF"/>
          <w:sz w:val="17"/>
          <w:szCs w:val="17"/>
        </w:rPr>
        <w:t xml:space="preserve"> </w:t>
      </w:r>
      <w:r w:rsidR="0044073B">
        <w:rPr>
          <w:color w:val="FFFFFF"/>
          <w:sz w:val="17"/>
          <w:szCs w:val="17"/>
        </w:rPr>
        <w:t xml:space="preserve">     </w:t>
      </w:r>
      <w:r w:rsidR="009F6BBD">
        <w:rPr>
          <w:color w:val="FFFFFF"/>
          <w:sz w:val="17"/>
          <w:szCs w:val="17"/>
        </w:rPr>
        <w:t xml:space="preserve">                </w:t>
      </w:r>
      <w:r>
        <w:rPr>
          <w:color w:val="FFFFFF"/>
          <w:sz w:val="17"/>
          <w:szCs w:val="17"/>
        </w:rPr>
        <w:t>JAVASCRIPT</w:t>
      </w:r>
      <w:r w:rsidR="0044073B">
        <w:rPr>
          <w:color w:val="FFFFFF"/>
          <w:sz w:val="17"/>
          <w:szCs w:val="17"/>
        </w:rPr>
        <w:t xml:space="preserve"> </w:t>
      </w:r>
      <w:r w:rsidR="009F6BBD">
        <w:rPr>
          <w:color w:val="FFFFFF"/>
          <w:sz w:val="17"/>
          <w:szCs w:val="17"/>
        </w:rPr>
        <w:t xml:space="preserve">          </w:t>
      </w:r>
      <w:r w:rsidR="00C967E6">
        <w:rPr>
          <w:color w:val="FFFFFF"/>
          <w:sz w:val="17"/>
          <w:szCs w:val="17"/>
        </w:rPr>
        <w:t>REACT JS</w:t>
      </w:r>
      <w:r w:rsidR="009F6BBD">
        <w:rPr>
          <w:color w:val="FFFFFF"/>
          <w:sz w:val="17"/>
          <w:szCs w:val="17"/>
        </w:rPr>
        <w:t xml:space="preserve"> </w:t>
      </w:r>
      <w:r w:rsidR="0044073B">
        <w:rPr>
          <w:color w:val="FFFFFF"/>
          <w:sz w:val="17"/>
          <w:szCs w:val="17"/>
        </w:rPr>
        <w:t xml:space="preserve">         </w:t>
      </w:r>
      <w:r>
        <w:rPr>
          <w:color w:val="FFFFFF"/>
          <w:sz w:val="17"/>
          <w:szCs w:val="17"/>
        </w:rPr>
        <w:t xml:space="preserve">        </w:t>
      </w:r>
      <w:r w:rsidR="00C967E6">
        <w:rPr>
          <w:color w:val="FFFFFF"/>
          <w:sz w:val="17"/>
          <w:szCs w:val="17"/>
        </w:rPr>
        <w:t>PHP</w:t>
      </w:r>
      <w:r>
        <w:rPr>
          <w:color w:val="FFFFFF"/>
          <w:sz w:val="17"/>
          <w:szCs w:val="17"/>
        </w:rPr>
        <w:t xml:space="preserve">              </w:t>
      </w:r>
      <w:r w:rsidR="0075748A">
        <w:rPr>
          <w:color w:val="FFFFFF"/>
          <w:w w:val="104"/>
          <w:sz w:val="17"/>
          <w:szCs w:val="17"/>
        </w:rPr>
        <w:t xml:space="preserve">ADOBE </w:t>
      </w:r>
      <w:r w:rsidR="00E14DA8">
        <w:rPr>
          <w:color w:val="FFFFFF"/>
          <w:w w:val="104"/>
          <w:sz w:val="17"/>
          <w:szCs w:val="17"/>
        </w:rPr>
        <w:t>PHOTOSHOP</w:t>
      </w:r>
    </w:p>
    <w:p w14:paraId="0E6C9029" w14:textId="36A1DC4D" w:rsidR="003648A5" w:rsidRDefault="0011059D">
      <w:pPr>
        <w:spacing w:before="8" w:line="269" w:lineRule="auto"/>
        <w:ind w:left="129" w:right="377"/>
        <w:rPr>
          <w:sz w:val="17"/>
          <w:szCs w:val="17"/>
        </w:rPr>
      </w:pPr>
      <w:r>
        <w:rPr>
          <w:color w:val="FFFFFF"/>
          <w:w w:val="104"/>
          <w:sz w:val="17"/>
          <w:szCs w:val="17"/>
        </w:rPr>
        <w:t>M</w:t>
      </w:r>
      <w:r w:rsidR="00E14DA8">
        <w:rPr>
          <w:color w:val="FFFFFF"/>
          <w:w w:val="104"/>
          <w:sz w:val="17"/>
          <w:szCs w:val="17"/>
        </w:rPr>
        <w:t xml:space="preserve">OBILE </w:t>
      </w:r>
      <w:r w:rsidR="00653AC9">
        <w:rPr>
          <w:color w:val="FFFFFF"/>
          <w:w w:val="104"/>
          <w:sz w:val="17"/>
          <w:szCs w:val="17"/>
        </w:rPr>
        <w:t>APPLICATION DEVELOPMENT</w:t>
      </w:r>
      <w:r w:rsidR="00E14DA8">
        <w:rPr>
          <w:color w:val="FFFFFF"/>
          <w:w w:val="104"/>
          <w:sz w:val="17"/>
          <w:szCs w:val="17"/>
        </w:rPr>
        <w:t xml:space="preserve"> </w:t>
      </w:r>
    </w:p>
    <w:p w14:paraId="75E33328" w14:textId="118349B7" w:rsidR="003648A5" w:rsidRDefault="003648A5">
      <w:pPr>
        <w:spacing w:before="1" w:line="100" w:lineRule="exact"/>
        <w:rPr>
          <w:sz w:val="11"/>
          <w:szCs w:val="11"/>
        </w:rPr>
      </w:pPr>
    </w:p>
    <w:p w14:paraId="606810DB" w14:textId="075FAEF3" w:rsidR="002178D0" w:rsidRPr="00BE46C9" w:rsidRDefault="00BE46C9" w:rsidP="00BE46C9">
      <w:pPr>
        <w:pStyle w:val="Heading1"/>
        <w:numPr>
          <w:ilvl w:val="0"/>
          <w:numId w:val="0"/>
        </w:numPr>
        <w:ind w:right="-623"/>
        <w:rPr>
          <w:rFonts w:ascii="Times New Roman" w:hAnsi="Times New Roman" w:cs="Times New Roman"/>
          <w:bCs w:val="0"/>
          <w:sz w:val="24"/>
          <w:szCs w:val="24"/>
        </w:rPr>
      </w:pPr>
      <w:r w:rsidRPr="00BE46C9">
        <w:rPr>
          <w:rFonts w:ascii="Times New Roman" w:hAnsi="Times New Roman" w:cs="Times New Roman"/>
          <w:bCs w:val="0"/>
          <w:sz w:val="24"/>
          <w:szCs w:val="24"/>
        </w:rPr>
        <w:t xml:space="preserve">EXTRA BASICS KILLS </w:t>
      </w:r>
    </w:p>
    <w:p w14:paraId="03CB4776" w14:textId="3365B76A" w:rsidR="00C22337" w:rsidRDefault="00C22337" w:rsidP="00BA2895">
      <w:pPr>
        <w:pStyle w:val="ListParagraph"/>
        <w:numPr>
          <w:ilvl w:val="0"/>
          <w:numId w:val="10"/>
        </w:numPr>
        <w:spacing w:after="200"/>
        <w:ind w:left="360"/>
        <w:jc w:val="both"/>
        <w:rPr>
          <w:color w:val="0D0D0D" w:themeColor="text1" w:themeTint="F2"/>
          <w:sz w:val="18"/>
          <w:szCs w:val="18"/>
        </w:rPr>
      </w:pPr>
      <w:r w:rsidRPr="00500AEB">
        <w:rPr>
          <w:color w:val="0D0D0D" w:themeColor="text1" w:themeTint="F2"/>
          <w:sz w:val="18"/>
          <w:szCs w:val="18"/>
        </w:rPr>
        <w:t>Amazon</w:t>
      </w:r>
      <w:r w:rsidRPr="00500AEB">
        <w:rPr>
          <w:color w:val="0D0D0D" w:themeColor="text1" w:themeTint="F2"/>
          <w:sz w:val="18"/>
          <w:szCs w:val="18"/>
        </w:rPr>
        <w:t xml:space="preserve"> web services (AWS)</w:t>
      </w:r>
    </w:p>
    <w:p w14:paraId="603A19AC" w14:textId="0FBCF9DB" w:rsidR="00B0435B" w:rsidRPr="00500AEB" w:rsidRDefault="00B0435B" w:rsidP="00BA2895">
      <w:pPr>
        <w:pStyle w:val="ListParagraph"/>
        <w:numPr>
          <w:ilvl w:val="0"/>
          <w:numId w:val="10"/>
        </w:numPr>
        <w:spacing w:after="200"/>
        <w:ind w:left="360"/>
        <w:jc w:val="both"/>
        <w:rPr>
          <w:color w:val="0D0D0D" w:themeColor="text1" w:themeTint="F2"/>
          <w:sz w:val="18"/>
          <w:szCs w:val="18"/>
        </w:rPr>
      </w:pPr>
      <w:r>
        <w:rPr>
          <w:color w:val="0D0D0D" w:themeColor="text1" w:themeTint="F2"/>
          <w:sz w:val="18"/>
          <w:szCs w:val="18"/>
        </w:rPr>
        <w:t>Basic knowledge of spring framework,</w:t>
      </w:r>
    </w:p>
    <w:p w14:paraId="28813463" w14:textId="19F6DD8F" w:rsidR="00C22337" w:rsidRPr="00500AEB" w:rsidRDefault="00C22337" w:rsidP="00BA2895">
      <w:pPr>
        <w:pStyle w:val="ListParagraph"/>
        <w:numPr>
          <w:ilvl w:val="0"/>
          <w:numId w:val="3"/>
        </w:numPr>
        <w:spacing w:after="200"/>
        <w:jc w:val="both"/>
        <w:rPr>
          <w:b/>
          <w:color w:val="0D0D0D" w:themeColor="text1" w:themeTint="F2"/>
          <w:sz w:val="18"/>
          <w:szCs w:val="18"/>
        </w:rPr>
      </w:pPr>
      <w:r w:rsidRPr="00500AEB">
        <w:rPr>
          <w:color w:val="0D0D0D" w:themeColor="text1" w:themeTint="F2"/>
          <w:sz w:val="18"/>
          <w:szCs w:val="18"/>
        </w:rPr>
        <w:t xml:space="preserve">Basic knowledge of OOP’S and </w:t>
      </w:r>
      <w:r w:rsidRPr="00500AEB">
        <w:rPr>
          <w:color w:val="0D0D0D" w:themeColor="text1" w:themeTint="F2"/>
          <w:sz w:val="18"/>
          <w:szCs w:val="18"/>
        </w:rPr>
        <w:t>Mobile application</w:t>
      </w:r>
      <w:r w:rsidRPr="00500AEB">
        <w:rPr>
          <w:color w:val="0D0D0D" w:themeColor="text1" w:themeTint="F2"/>
          <w:sz w:val="18"/>
          <w:szCs w:val="18"/>
        </w:rPr>
        <w:t xml:space="preserve"> </w:t>
      </w:r>
      <w:r w:rsidRPr="00500AEB">
        <w:rPr>
          <w:color w:val="0D0D0D" w:themeColor="text1" w:themeTint="F2"/>
          <w:sz w:val="18"/>
          <w:szCs w:val="18"/>
        </w:rPr>
        <w:t xml:space="preserve">                                                  </w:t>
      </w:r>
      <w:r w:rsidRPr="00500AEB">
        <w:rPr>
          <w:color w:val="0D0D0D" w:themeColor="text1" w:themeTint="F2"/>
          <w:sz w:val="18"/>
          <w:szCs w:val="18"/>
        </w:rPr>
        <w:t xml:space="preserve">development tools </w:t>
      </w:r>
      <w:r w:rsidR="00300B22" w:rsidRPr="00500AEB">
        <w:rPr>
          <w:color w:val="0D0D0D" w:themeColor="text1" w:themeTint="F2"/>
          <w:sz w:val="18"/>
          <w:szCs w:val="18"/>
        </w:rPr>
        <w:t>using ANDRIOD</w:t>
      </w:r>
      <w:r w:rsidRPr="00500AEB">
        <w:rPr>
          <w:color w:val="0D0D0D" w:themeColor="text1" w:themeTint="F2"/>
          <w:sz w:val="18"/>
          <w:szCs w:val="18"/>
        </w:rPr>
        <w:t xml:space="preserve"> </w:t>
      </w:r>
      <w:r w:rsidR="00300B22" w:rsidRPr="00500AEB">
        <w:rPr>
          <w:color w:val="0D0D0D" w:themeColor="text1" w:themeTint="F2"/>
          <w:sz w:val="18"/>
          <w:szCs w:val="18"/>
        </w:rPr>
        <w:t>STUDIO, MSQL, SQL, SQLite</w:t>
      </w:r>
      <w:r w:rsidRPr="00500AEB">
        <w:rPr>
          <w:color w:val="0D0D0D" w:themeColor="text1" w:themeTint="F2"/>
          <w:sz w:val="18"/>
          <w:szCs w:val="18"/>
        </w:rPr>
        <w:t xml:space="preserve">, </w:t>
      </w:r>
      <w:r w:rsidR="0022395A" w:rsidRPr="00500AEB">
        <w:rPr>
          <w:color w:val="0D0D0D" w:themeColor="text1" w:themeTint="F2"/>
          <w:sz w:val="18"/>
          <w:szCs w:val="18"/>
        </w:rPr>
        <w:t>C++, Core</w:t>
      </w:r>
      <w:r w:rsidRPr="00500AEB">
        <w:rPr>
          <w:color w:val="0D0D0D" w:themeColor="text1" w:themeTint="F2"/>
          <w:sz w:val="18"/>
          <w:szCs w:val="18"/>
        </w:rPr>
        <w:t xml:space="preserve"> java, JAVA script, </w:t>
      </w:r>
      <w:r w:rsidR="0022395A" w:rsidRPr="00500AEB">
        <w:rPr>
          <w:color w:val="0D0D0D" w:themeColor="text1" w:themeTint="F2"/>
          <w:sz w:val="18"/>
          <w:szCs w:val="18"/>
        </w:rPr>
        <w:t>PHP, MYSQL</w:t>
      </w:r>
      <w:r w:rsidRPr="00500AEB">
        <w:rPr>
          <w:color w:val="0D0D0D" w:themeColor="text1" w:themeTint="F2"/>
          <w:sz w:val="18"/>
          <w:szCs w:val="18"/>
        </w:rPr>
        <w:t xml:space="preserve">, Unix, VBA, Dreamweaver, Photoshop, CorelDraw, Adobe </w:t>
      </w:r>
      <w:r w:rsidR="0022395A" w:rsidRPr="00500AEB">
        <w:rPr>
          <w:color w:val="0D0D0D" w:themeColor="text1" w:themeTint="F2"/>
          <w:sz w:val="18"/>
          <w:szCs w:val="18"/>
        </w:rPr>
        <w:t>software’s.</w:t>
      </w:r>
    </w:p>
    <w:p w14:paraId="7FC38E7B" w14:textId="77777777" w:rsidR="00C22337" w:rsidRPr="00500AEB" w:rsidRDefault="00C22337" w:rsidP="00BA2895">
      <w:pPr>
        <w:pStyle w:val="ListParagraph"/>
        <w:numPr>
          <w:ilvl w:val="0"/>
          <w:numId w:val="10"/>
        </w:numPr>
        <w:spacing w:after="200"/>
        <w:ind w:left="360"/>
        <w:jc w:val="both"/>
        <w:rPr>
          <w:color w:val="0D0D0D" w:themeColor="text1" w:themeTint="F2"/>
          <w:sz w:val="18"/>
          <w:szCs w:val="18"/>
        </w:rPr>
      </w:pPr>
      <w:r w:rsidRPr="00500AEB">
        <w:rPr>
          <w:color w:val="0D0D0D" w:themeColor="text1" w:themeTint="F2"/>
          <w:sz w:val="18"/>
          <w:szCs w:val="18"/>
        </w:rPr>
        <w:t xml:space="preserve">Computer applications: MS word, Excel, PowerPoint and knowledge of internet </w:t>
      </w:r>
    </w:p>
    <w:p w14:paraId="0C3E00B2" w14:textId="77777777" w:rsidR="00C22337" w:rsidRPr="00500AEB" w:rsidRDefault="00C22337" w:rsidP="00BA2895">
      <w:pPr>
        <w:pStyle w:val="ListParagraph"/>
        <w:numPr>
          <w:ilvl w:val="0"/>
          <w:numId w:val="10"/>
        </w:numPr>
        <w:spacing w:after="200"/>
        <w:ind w:left="360"/>
        <w:jc w:val="both"/>
        <w:rPr>
          <w:color w:val="0D0D0D" w:themeColor="text1" w:themeTint="F2"/>
          <w:sz w:val="18"/>
          <w:szCs w:val="18"/>
        </w:rPr>
      </w:pPr>
      <w:r w:rsidRPr="00500AEB">
        <w:rPr>
          <w:color w:val="0D0D0D" w:themeColor="text1" w:themeTint="F2"/>
          <w:sz w:val="18"/>
          <w:szCs w:val="18"/>
        </w:rPr>
        <w:t>Strong motivational and leadership skills.</w:t>
      </w:r>
    </w:p>
    <w:p w14:paraId="41AD5174" w14:textId="49F5BE64" w:rsidR="00C22337" w:rsidRPr="00500AEB" w:rsidRDefault="00C22337" w:rsidP="00BA2895">
      <w:pPr>
        <w:pStyle w:val="ListParagraph"/>
        <w:numPr>
          <w:ilvl w:val="0"/>
          <w:numId w:val="11"/>
        </w:numPr>
        <w:spacing w:after="200"/>
        <w:ind w:left="360"/>
        <w:jc w:val="both"/>
        <w:rPr>
          <w:b/>
          <w:color w:val="0D0D0D" w:themeColor="text1" w:themeTint="F2"/>
          <w:sz w:val="18"/>
          <w:szCs w:val="18"/>
        </w:rPr>
      </w:pPr>
      <w:r w:rsidRPr="00500AEB">
        <w:rPr>
          <w:color w:val="0D0D0D" w:themeColor="text1" w:themeTint="F2"/>
          <w:sz w:val="18"/>
          <w:szCs w:val="18"/>
        </w:rPr>
        <w:t xml:space="preserve">Strong </w:t>
      </w:r>
      <w:r w:rsidRPr="00500AEB">
        <w:rPr>
          <w:color w:val="0D0D0D" w:themeColor="text1" w:themeTint="F2"/>
          <w:sz w:val="18"/>
          <w:szCs w:val="18"/>
        </w:rPr>
        <w:t>problem-solving</w:t>
      </w:r>
      <w:r w:rsidRPr="00500AEB">
        <w:rPr>
          <w:color w:val="0D0D0D" w:themeColor="text1" w:themeTint="F2"/>
          <w:sz w:val="18"/>
          <w:szCs w:val="18"/>
        </w:rPr>
        <w:t xml:space="preserve"> skill to resolve issue quickly and fairly.</w:t>
      </w:r>
    </w:p>
    <w:p w14:paraId="311AB019" w14:textId="77777777" w:rsidR="00C22337" w:rsidRPr="00C22337" w:rsidRDefault="00C22337" w:rsidP="00BA2895">
      <w:pPr>
        <w:pStyle w:val="ListParagraph"/>
        <w:numPr>
          <w:ilvl w:val="0"/>
          <w:numId w:val="11"/>
        </w:numPr>
        <w:spacing w:after="200"/>
        <w:ind w:left="360"/>
        <w:jc w:val="both"/>
        <w:rPr>
          <w:b/>
          <w:sz w:val="18"/>
          <w:szCs w:val="18"/>
        </w:rPr>
      </w:pPr>
      <w:r w:rsidRPr="00500AEB">
        <w:rPr>
          <w:color w:val="0D0D0D" w:themeColor="text1" w:themeTint="F2"/>
          <w:sz w:val="18"/>
          <w:szCs w:val="18"/>
        </w:rPr>
        <w:t>Known to be responsible and hard working</w:t>
      </w:r>
      <w:r w:rsidRPr="00C22337">
        <w:rPr>
          <w:sz w:val="18"/>
          <w:szCs w:val="18"/>
        </w:rPr>
        <w:t>.</w:t>
      </w:r>
    </w:p>
    <w:p w14:paraId="41F87B53" w14:textId="7CC74AD5" w:rsidR="00FF5BEF" w:rsidRPr="00BE46C9" w:rsidRDefault="00521CE1" w:rsidP="00BE46C9">
      <w:pPr>
        <w:rPr>
          <w:rFonts w:ascii="Ubuntu" w:eastAsia="Ubuntu" w:hAnsi="Ubuntu" w:cs="Ubuntu"/>
          <w:sz w:val="24"/>
          <w:szCs w:val="24"/>
        </w:rPr>
      </w:pPr>
      <w:bookmarkStart w:id="0" w:name="_Hlk93563243"/>
      <w:r>
        <w:rPr>
          <w:rFonts w:ascii="Ubuntu" w:eastAsia="Ubuntu" w:hAnsi="Ubuntu" w:cs="Ubuntu"/>
          <w:b/>
          <w:sz w:val="26"/>
          <w:szCs w:val="26"/>
        </w:rPr>
        <w:t xml:space="preserve"> </w:t>
      </w:r>
      <w:r w:rsidR="0044073B" w:rsidRPr="00BE46C9">
        <w:rPr>
          <w:rFonts w:ascii="Ubuntu" w:eastAsia="Ubuntu" w:hAnsi="Ubuntu" w:cs="Ubuntu"/>
          <w:b/>
          <w:sz w:val="24"/>
          <w:szCs w:val="24"/>
        </w:rPr>
        <w:t>CERTIFICATIONS</w:t>
      </w:r>
    </w:p>
    <w:p w14:paraId="650F2DFF" w14:textId="65563B43" w:rsidR="006137CB" w:rsidRPr="00EE1E14" w:rsidRDefault="002B7726" w:rsidP="00EE1E14">
      <w:pPr>
        <w:pStyle w:val="ListParagraph"/>
        <w:numPr>
          <w:ilvl w:val="0"/>
          <w:numId w:val="7"/>
        </w:numPr>
        <w:ind w:left="360" w:right="412"/>
        <w:jc w:val="both"/>
        <w:rPr>
          <w:color w:val="0D0D0D" w:themeColor="text1" w:themeTint="F2"/>
          <w:sz w:val="18"/>
          <w:szCs w:val="18"/>
        </w:rPr>
      </w:pPr>
      <w:bookmarkStart w:id="1" w:name="_Hlk95918516"/>
      <w:r w:rsidRPr="0096317C">
        <w:rPr>
          <w:color w:val="0D0D0D" w:themeColor="text1" w:themeTint="F2"/>
          <w:sz w:val="18"/>
          <w:szCs w:val="18"/>
        </w:rPr>
        <w:t>Acquired</w:t>
      </w:r>
      <w:r w:rsidR="0044073B" w:rsidRPr="0096317C">
        <w:rPr>
          <w:color w:val="0D0D0D" w:themeColor="text1" w:themeTint="F2"/>
          <w:sz w:val="18"/>
          <w:szCs w:val="18"/>
        </w:rPr>
        <w:t xml:space="preserve"> </w:t>
      </w:r>
      <w:r w:rsidR="00173693" w:rsidRPr="0096317C">
        <w:rPr>
          <w:color w:val="0D0D0D" w:themeColor="text1" w:themeTint="F2"/>
          <w:w w:val="99"/>
          <w:sz w:val="18"/>
          <w:szCs w:val="18"/>
        </w:rPr>
        <w:t>certification</w:t>
      </w:r>
      <w:r w:rsidR="0044073B" w:rsidRPr="0096317C">
        <w:rPr>
          <w:color w:val="0D0D0D" w:themeColor="text1" w:themeTint="F2"/>
          <w:sz w:val="18"/>
          <w:szCs w:val="18"/>
        </w:rPr>
        <w:t xml:space="preserve"> </w:t>
      </w:r>
      <w:r w:rsidR="00FF5BEF" w:rsidRPr="0096317C">
        <w:rPr>
          <w:color w:val="0D0D0D" w:themeColor="text1" w:themeTint="F2"/>
          <w:w w:val="99"/>
          <w:sz w:val="18"/>
          <w:szCs w:val="18"/>
        </w:rPr>
        <w:t>by</w:t>
      </w:r>
      <w:r w:rsidR="00FF5BEF" w:rsidRPr="0096317C">
        <w:rPr>
          <w:color w:val="0D0D0D" w:themeColor="text1" w:themeTint="F2"/>
          <w:sz w:val="18"/>
          <w:szCs w:val="18"/>
        </w:rPr>
        <w:t xml:space="preserve"> Aialz</w:t>
      </w:r>
      <w:r w:rsidR="006B2738" w:rsidRPr="0096317C">
        <w:rPr>
          <w:color w:val="0D0D0D" w:themeColor="text1" w:themeTint="F2"/>
          <w:sz w:val="18"/>
          <w:szCs w:val="18"/>
        </w:rPr>
        <w:t xml:space="preserve"> Technology </w:t>
      </w:r>
      <w:proofErr w:type="spellStart"/>
      <w:r w:rsidR="006B2738" w:rsidRPr="0096317C">
        <w:rPr>
          <w:color w:val="0D0D0D" w:themeColor="text1" w:themeTint="F2"/>
          <w:sz w:val="18"/>
          <w:szCs w:val="18"/>
        </w:rPr>
        <w:t>pvt</w:t>
      </w:r>
      <w:proofErr w:type="spellEnd"/>
      <w:r w:rsidR="006B2738" w:rsidRPr="0096317C">
        <w:rPr>
          <w:color w:val="0D0D0D" w:themeColor="text1" w:themeTint="F2"/>
          <w:sz w:val="18"/>
          <w:szCs w:val="18"/>
        </w:rPr>
        <w:t xml:space="preserve"> Bangalore</w:t>
      </w:r>
      <w:r w:rsidR="0044073B" w:rsidRPr="0096317C">
        <w:rPr>
          <w:color w:val="0D0D0D" w:themeColor="text1" w:themeTint="F2"/>
          <w:sz w:val="18"/>
          <w:szCs w:val="18"/>
        </w:rPr>
        <w:t xml:space="preserve"> </w:t>
      </w:r>
      <w:r w:rsidR="0044073B" w:rsidRPr="0096317C">
        <w:rPr>
          <w:color w:val="0D0D0D" w:themeColor="text1" w:themeTint="F2"/>
          <w:w w:val="99"/>
          <w:sz w:val="18"/>
          <w:szCs w:val="18"/>
        </w:rPr>
        <w:t>on</w:t>
      </w:r>
      <w:r w:rsidR="0044073B" w:rsidRPr="0096317C">
        <w:rPr>
          <w:color w:val="0D0D0D" w:themeColor="text1" w:themeTint="F2"/>
          <w:sz w:val="18"/>
          <w:szCs w:val="18"/>
        </w:rPr>
        <w:t xml:space="preserve"> </w:t>
      </w:r>
      <w:r w:rsidR="0044073B" w:rsidRPr="0096317C">
        <w:rPr>
          <w:color w:val="0D0D0D" w:themeColor="text1" w:themeTint="F2"/>
          <w:w w:val="99"/>
          <w:sz w:val="18"/>
          <w:szCs w:val="18"/>
        </w:rPr>
        <w:t>completion</w:t>
      </w:r>
      <w:r w:rsidR="0044073B" w:rsidRPr="0096317C">
        <w:rPr>
          <w:color w:val="0D0D0D" w:themeColor="text1" w:themeTint="F2"/>
          <w:sz w:val="18"/>
          <w:szCs w:val="18"/>
        </w:rPr>
        <w:t xml:space="preserve"> </w:t>
      </w:r>
      <w:r w:rsidR="00EE1E14" w:rsidRPr="0096317C">
        <w:rPr>
          <w:color w:val="0D0D0D" w:themeColor="text1" w:themeTint="F2"/>
          <w:w w:val="99"/>
          <w:sz w:val="18"/>
          <w:szCs w:val="18"/>
        </w:rPr>
        <w:t>of</w:t>
      </w:r>
      <w:r w:rsidR="00EE1E14">
        <w:rPr>
          <w:color w:val="0D0D0D" w:themeColor="text1" w:themeTint="F2"/>
          <w:w w:val="99"/>
          <w:sz w:val="18"/>
          <w:szCs w:val="18"/>
        </w:rPr>
        <w:t xml:space="preserve"> </w:t>
      </w:r>
      <w:r w:rsidR="00EE1E14" w:rsidRPr="0096317C">
        <w:rPr>
          <w:color w:val="0D0D0D" w:themeColor="text1" w:themeTint="F2"/>
          <w:w w:val="99"/>
          <w:sz w:val="18"/>
          <w:szCs w:val="18"/>
        </w:rPr>
        <w:t>Python</w:t>
      </w:r>
      <w:r w:rsidR="006B2738" w:rsidRPr="0096317C">
        <w:rPr>
          <w:color w:val="0D0D0D" w:themeColor="text1" w:themeTint="F2"/>
          <w:sz w:val="18"/>
          <w:szCs w:val="18"/>
        </w:rPr>
        <w:t xml:space="preserve"> and AWS</w:t>
      </w:r>
    </w:p>
    <w:p w14:paraId="239329CC" w14:textId="7D1F4F27" w:rsidR="006137CB" w:rsidRPr="0096317C" w:rsidRDefault="006137CB" w:rsidP="002178D0">
      <w:pPr>
        <w:pStyle w:val="ListParagraph"/>
        <w:numPr>
          <w:ilvl w:val="0"/>
          <w:numId w:val="7"/>
        </w:numPr>
        <w:ind w:left="360"/>
        <w:jc w:val="both"/>
        <w:rPr>
          <w:color w:val="0D0D0D" w:themeColor="text1" w:themeTint="F2"/>
          <w:sz w:val="18"/>
          <w:szCs w:val="18"/>
        </w:rPr>
      </w:pPr>
      <w:r w:rsidRPr="0096317C">
        <w:rPr>
          <w:color w:val="0D0D0D" w:themeColor="text1" w:themeTint="F2"/>
          <w:w w:val="99"/>
          <w:sz w:val="18"/>
          <w:szCs w:val="18"/>
        </w:rPr>
        <w:t>Received</w:t>
      </w:r>
      <w:r w:rsidRPr="0096317C">
        <w:rPr>
          <w:color w:val="0D0D0D" w:themeColor="text1" w:themeTint="F2"/>
          <w:sz w:val="18"/>
          <w:szCs w:val="18"/>
        </w:rPr>
        <w:t xml:space="preserve"> </w:t>
      </w:r>
      <w:r w:rsidRPr="0096317C">
        <w:rPr>
          <w:color w:val="0D0D0D" w:themeColor="text1" w:themeTint="F2"/>
          <w:w w:val="99"/>
          <w:sz w:val="18"/>
          <w:szCs w:val="18"/>
        </w:rPr>
        <w:t>certiﬁcation</w:t>
      </w:r>
      <w:r w:rsidRPr="0096317C">
        <w:rPr>
          <w:color w:val="0D0D0D" w:themeColor="text1" w:themeTint="F2"/>
          <w:sz w:val="18"/>
          <w:szCs w:val="18"/>
        </w:rPr>
        <w:t xml:space="preserve"> </w:t>
      </w:r>
      <w:r w:rsidRPr="0096317C">
        <w:rPr>
          <w:color w:val="0D0D0D" w:themeColor="text1" w:themeTint="F2"/>
          <w:w w:val="99"/>
          <w:sz w:val="18"/>
          <w:szCs w:val="18"/>
        </w:rPr>
        <w:t>by</w:t>
      </w:r>
      <w:r w:rsidRPr="0096317C">
        <w:rPr>
          <w:color w:val="0D0D0D" w:themeColor="text1" w:themeTint="F2"/>
          <w:sz w:val="18"/>
          <w:szCs w:val="18"/>
        </w:rPr>
        <w:t xml:space="preserve"> </w:t>
      </w:r>
      <w:r w:rsidR="00FF5BEF" w:rsidRPr="0096317C">
        <w:rPr>
          <w:color w:val="0D0D0D" w:themeColor="text1" w:themeTint="F2"/>
          <w:w w:val="99"/>
          <w:sz w:val="18"/>
          <w:szCs w:val="18"/>
        </w:rPr>
        <w:t>Skill Up</w:t>
      </w:r>
      <w:r w:rsidRPr="0096317C">
        <w:rPr>
          <w:color w:val="0D0D0D" w:themeColor="text1" w:themeTint="F2"/>
          <w:sz w:val="18"/>
          <w:szCs w:val="18"/>
        </w:rPr>
        <w:t xml:space="preserve"> </w:t>
      </w:r>
      <w:r w:rsidRPr="0096317C">
        <w:rPr>
          <w:color w:val="0D0D0D" w:themeColor="text1" w:themeTint="F2"/>
          <w:w w:val="99"/>
          <w:sz w:val="18"/>
          <w:szCs w:val="18"/>
        </w:rPr>
        <w:t>on</w:t>
      </w:r>
      <w:r w:rsidRPr="0096317C">
        <w:rPr>
          <w:color w:val="0D0D0D" w:themeColor="text1" w:themeTint="F2"/>
          <w:sz w:val="18"/>
          <w:szCs w:val="18"/>
        </w:rPr>
        <w:t xml:space="preserve"> </w:t>
      </w:r>
      <w:r w:rsidRPr="0096317C">
        <w:rPr>
          <w:color w:val="0D0D0D" w:themeColor="text1" w:themeTint="F2"/>
          <w:w w:val="99"/>
          <w:sz w:val="18"/>
          <w:szCs w:val="18"/>
        </w:rPr>
        <w:t>completion</w:t>
      </w:r>
      <w:r w:rsidRPr="0096317C">
        <w:rPr>
          <w:color w:val="0D0D0D" w:themeColor="text1" w:themeTint="F2"/>
          <w:sz w:val="18"/>
          <w:szCs w:val="18"/>
        </w:rPr>
        <w:t xml:space="preserve"> </w:t>
      </w:r>
      <w:r w:rsidRPr="0096317C">
        <w:rPr>
          <w:color w:val="0D0D0D" w:themeColor="text1" w:themeTint="F2"/>
          <w:w w:val="99"/>
          <w:sz w:val="18"/>
          <w:szCs w:val="18"/>
        </w:rPr>
        <w:t>of</w:t>
      </w:r>
    </w:p>
    <w:p w14:paraId="336E2521" w14:textId="14A48E26" w:rsidR="006137CB" w:rsidRPr="00EE1E14" w:rsidRDefault="006137CB" w:rsidP="00EE1E14">
      <w:pPr>
        <w:pStyle w:val="ListParagraph"/>
        <w:spacing w:before="1"/>
        <w:ind w:left="360"/>
        <w:jc w:val="both"/>
        <w:rPr>
          <w:color w:val="0D0D0D" w:themeColor="text1" w:themeTint="F2"/>
          <w:w w:val="99"/>
          <w:sz w:val="18"/>
          <w:szCs w:val="18"/>
        </w:rPr>
      </w:pPr>
      <w:r w:rsidRPr="0096317C">
        <w:rPr>
          <w:color w:val="0D0D0D" w:themeColor="text1" w:themeTint="F2"/>
          <w:w w:val="99"/>
          <w:sz w:val="18"/>
          <w:szCs w:val="18"/>
        </w:rPr>
        <w:t>React</w:t>
      </w:r>
      <w:r w:rsidR="0096317C">
        <w:rPr>
          <w:color w:val="0D0D0D" w:themeColor="text1" w:themeTint="F2"/>
          <w:w w:val="99"/>
          <w:sz w:val="18"/>
          <w:szCs w:val="18"/>
        </w:rPr>
        <w:t>.</w:t>
      </w:r>
      <w:r w:rsidRPr="0096317C">
        <w:rPr>
          <w:color w:val="0D0D0D" w:themeColor="text1" w:themeTint="F2"/>
          <w:w w:val="99"/>
          <w:sz w:val="18"/>
          <w:szCs w:val="18"/>
        </w:rPr>
        <w:t xml:space="preserve"> JS</w:t>
      </w:r>
    </w:p>
    <w:p w14:paraId="53472650" w14:textId="675F2993" w:rsidR="006137CB" w:rsidRPr="0096317C" w:rsidRDefault="006137CB" w:rsidP="002178D0">
      <w:pPr>
        <w:pStyle w:val="ListParagraph"/>
        <w:numPr>
          <w:ilvl w:val="0"/>
          <w:numId w:val="7"/>
        </w:numPr>
        <w:ind w:left="360"/>
        <w:jc w:val="both"/>
        <w:rPr>
          <w:color w:val="0D0D0D" w:themeColor="text1" w:themeTint="F2"/>
          <w:sz w:val="18"/>
          <w:szCs w:val="18"/>
        </w:rPr>
      </w:pPr>
      <w:r w:rsidRPr="0096317C">
        <w:rPr>
          <w:color w:val="0D0D0D" w:themeColor="text1" w:themeTint="F2"/>
          <w:w w:val="99"/>
          <w:sz w:val="18"/>
          <w:szCs w:val="18"/>
        </w:rPr>
        <w:t>Received</w:t>
      </w:r>
      <w:r w:rsidRPr="0096317C">
        <w:rPr>
          <w:color w:val="0D0D0D" w:themeColor="text1" w:themeTint="F2"/>
          <w:sz w:val="18"/>
          <w:szCs w:val="18"/>
        </w:rPr>
        <w:t xml:space="preserve"> </w:t>
      </w:r>
      <w:r w:rsidRPr="0096317C">
        <w:rPr>
          <w:color w:val="0D0D0D" w:themeColor="text1" w:themeTint="F2"/>
          <w:w w:val="99"/>
          <w:sz w:val="18"/>
          <w:szCs w:val="18"/>
        </w:rPr>
        <w:t>certiﬁcation</w:t>
      </w:r>
      <w:r w:rsidRPr="0096317C">
        <w:rPr>
          <w:color w:val="0D0D0D" w:themeColor="text1" w:themeTint="F2"/>
          <w:sz w:val="18"/>
          <w:szCs w:val="18"/>
        </w:rPr>
        <w:t xml:space="preserve"> </w:t>
      </w:r>
      <w:r w:rsidRPr="0096317C">
        <w:rPr>
          <w:color w:val="0D0D0D" w:themeColor="text1" w:themeTint="F2"/>
          <w:w w:val="99"/>
          <w:sz w:val="18"/>
          <w:szCs w:val="18"/>
        </w:rPr>
        <w:t>by Great learning</w:t>
      </w:r>
      <w:r w:rsidRPr="0096317C">
        <w:rPr>
          <w:color w:val="0D0D0D" w:themeColor="text1" w:themeTint="F2"/>
          <w:sz w:val="18"/>
          <w:szCs w:val="18"/>
        </w:rPr>
        <w:t xml:space="preserve"> </w:t>
      </w:r>
      <w:r w:rsidRPr="0096317C">
        <w:rPr>
          <w:color w:val="0D0D0D" w:themeColor="text1" w:themeTint="F2"/>
          <w:w w:val="99"/>
          <w:sz w:val="18"/>
          <w:szCs w:val="18"/>
        </w:rPr>
        <w:t>on</w:t>
      </w:r>
      <w:r w:rsidRPr="0096317C">
        <w:rPr>
          <w:color w:val="0D0D0D" w:themeColor="text1" w:themeTint="F2"/>
          <w:sz w:val="18"/>
          <w:szCs w:val="18"/>
        </w:rPr>
        <w:t xml:space="preserve"> </w:t>
      </w:r>
      <w:r w:rsidRPr="0096317C">
        <w:rPr>
          <w:color w:val="0D0D0D" w:themeColor="text1" w:themeTint="F2"/>
          <w:w w:val="99"/>
          <w:sz w:val="18"/>
          <w:szCs w:val="18"/>
        </w:rPr>
        <w:t>completion</w:t>
      </w:r>
      <w:r w:rsidRPr="0096317C">
        <w:rPr>
          <w:color w:val="0D0D0D" w:themeColor="text1" w:themeTint="F2"/>
          <w:sz w:val="18"/>
          <w:szCs w:val="18"/>
        </w:rPr>
        <w:t xml:space="preserve"> </w:t>
      </w:r>
      <w:r w:rsidRPr="0096317C">
        <w:rPr>
          <w:color w:val="0D0D0D" w:themeColor="text1" w:themeTint="F2"/>
          <w:w w:val="99"/>
          <w:sz w:val="18"/>
          <w:szCs w:val="18"/>
        </w:rPr>
        <w:t>of</w:t>
      </w:r>
    </w:p>
    <w:p w14:paraId="26F5C3D5" w14:textId="2CD8F6E2" w:rsidR="006137CB" w:rsidRPr="0096317C" w:rsidRDefault="006137CB" w:rsidP="00EE1E14">
      <w:pPr>
        <w:pStyle w:val="ListParagraph"/>
        <w:spacing w:before="1"/>
        <w:ind w:left="360"/>
        <w:jc w:val="both"/>
        <w:rPr>
          <w:color w:val="0D0D0D" w:themeColor="text1" w:themeTint="F2"/>
          <w:w w:val="99"/>
          <w:sz w:val="18"/>
          <w:szCs w:val="18"/>
        </w:rPr>
      </w:pPr>
      <w:r w:rsidRPr="0096317C">
        <w:rPr>
          <w:color w:val="0D0D0D" w:themeColor="text1" w:themeTint="F2"/>
          <w:w w:val="99"/>
          <w:sz w:val="18"/>
          <w:szCs w:val="18"/>
        </w:rPr>
        <w:t xml:space="preserve">Java </w:t>
      </w:r>
    </w:p>
    <w:p w14:paraId="76CCC965" w14:textId="77777777" w:rsidR="006137CB" w:rsidRPr="0096317C" w:rsidRDefault="006137CB" w:rsidP="002178D0">
      <w:pPr>
        <w:pStyle w:val="ListParagraph"/>
        <w:numPr>
          <w:ilvl w:val="0"/>
          <w:numId w:val="7"/>
        </w:numPr>
        <w:ind w:left="360"/>
        <w:jc w:val="both"/>
        <w:rPr>
          <w:color w:val="0D0D0D" w:themeColor="text1" w:themeTint="F2"/>
          <w:sz w:val="18"/>
          <w:szCs w:val="18"/>
        </w:rPr>
      </w:pPr>
      <w:r w:rsidRPr="0096317C">
        <w:rPr>
          <w:color w:val="0D0D0D" w:themeColor="text1" w:themeTint="F2"/>
          <w:w w:val="99"/>
          <w:sz w:val="18"/>
          <w:szCs w:val="18"/>
        </w:rPr>
        <w:t>Received</w:t>
      </w:r>
      <w:r w:rsidRPr="0096317C">
        <w:rPr>
          <w:color w:val="0D0D0D" w:themeColor="text1" w:themeTint="F2"/>
          <w:sz w:val="18"/>
          <w:szCs w:val="18"/>
        </w:rPr>
        <w:t xml:space="preserve"> </w:t>
      </w:r>
      <w:r w:rsidRPr="0096317C">
        <w:rPr>
          <w:color w:val="0D0D0D" w:themeColor="text1" w:themeTint="F2"/>
          <w:w w:val="99"/>
          <w:sz w:val="18"/>
          <w:szCs w:val="18"/>
        </w:rPr>
        <w:t>certiﬁcation</w:t>
      </w:r>
      <w:r w:rsidRPr="0096317C">
        <w:rPr>
          <w:color w:val="0D0D0D" w:themeColor="text1" w:themeTint="F2"/>
          <w:sz w:val="18"/>
          <w:szCs w:val="18"/>
        </w:rPr>
        <w:t xml:space="preserve"> </w:t>
      </w:r>
      <w:r w:rsidRPr="0096317C">
        <w:rPr>
          <w:color w:val="0D0D0D" w:themeColor="text1" w:themeTint="F2"/>
          <w:w w:val="99"/>
          <w:sz w:val="18"/>
          <w:szCs w:val="18"/>
        </w:rPr>
        <w:t>by Great learning</w:t>
      </w:r>
      <w:r w:rsidRPr="0096317C">
        <w:rPr>
          <w:color w:val="0D0D0D" w:themeColor="text1" w:themeTint="F2"/>
          <w:sz w:val="18"/>
          <w:szCs w:val="18"/>
        </w:rPr>
        <w:t xml:space="preserve"> </w:t>
      </w:r>
      <w:r w:rsidRPr="0096317C">
        <w:rPr>
          <w:color w:val="0D0D0D" w:themeColor="text1" w:themeTint="F2"/>
          <w:w w:val="99"/>
          <w:sz w:val="18"/>
          <w:szCs w:val="18"/>
        </w:rPr>
        <w:t>on</w:t>
      </w:r>
      <w:r w:rsidRPr="0096317C">
        <w:rPr>
          <w:color w:val="0D0D0D" w:themeColor="text1" w:themeTint="F2"/>
          <w:sz w:val="18"/>
          <w:szCs w:val="18"/>
        </w:rPr>
        <w:t xml:space="preserve"> </w:t>
      </w:r>
      <w:r w:rsidRPr="0096317C">
        <w:rPr>
          <w:color w:val="0D0D0D" w:themeColor="text1" w:themeTint="F2"/>
          <w:w w:val="99"/>
          <w:sz w:val="18"/>
          <w:szCs w:val="18"/>
        </w:rPr>
        <w:t>completion</w:t>
      </w:r>
      <w:r w:rsidRPr="0096317C">
        <w:rPr>
          <w:color w:val="0D0D0D" w:themeColor="text1" w:themeTint="F2"/>
          <w:sz w:val="18"/>
          <w:szCs w:val="18"/>
        </w:rPr>
        <w:t xml:space="preserve"> </w:t>
      </w:r>
      <w:r w:rsidRPr="0096317C">
        <w:rPr>
          <w:color w:val="0D0D0D" w:themeColor="text1" w:themeTint="F2"/>
          <w:w w:val="99"/>
          <w:sz w:val="18"/>
          <w:szCs w:val="18"/>
        </w:rPr>
        <w:t>of</w:t>
      </w:r>
    </w:p>
    <w:p w14:paraId="29572293" w14:textId="23D3B15A" w:rsidR="006137CB" w:rsidRPr="0096317C" w:rsidRDefault="006137CB" w:rsidP="002178D0">
      <w:pPr>
        <w:pStyle w:val="ListParagraph"/>
        <w:spacing w:before="1"/>
        <w:ind w:left="360" w:right="97"/>
        <w:jc w:val="both"/>
        <w:rPr>
          <w:color w:val="0D0D0D" w:themeColor="text1" w:themeTint="F2"/>
          <w:w w:val="99"/>
          <w:sz w:val="18"/>
          <w:szCs w:val="18"/>
        </w:rPr>
      </w:pPr>
      <w:r w:rsidRPr="0096317C">
        <w:rPr>
          <w:color w:val="0D0D0D" w:themeColor="text1" w:themeTint="F2"/>
          <w:w w:val="99"/>
          <w:sz w:val="18"/>
          <w:szCs w:val="18"/>
        </w:rPr>
        <w:t xml:space="preserve">Angular </w:t>
      </w:r>
      <w:proofErr w:type="spellStart"/>
      <w:r w:rsidR="0001345B" w:rsidRPr="0096317C">
        <w:rPr>
          <w:color w:val="0D0D0D" w:themeColor="text1" w:themeTint="F2"/>
          <w:w w:val="99"/>
          <w:sz w:val="18"/>
          <w:szCs w:val="18"/>
        </w:rPr>
        <w:t>js</w:t>
      </w:r>
      <w:proofErr w:type="spellEnd"/>
      <w:r w:rsidRPr="0096317C">
        <w:rPr>
          <w:color w:val="0D0D0D" w:themeColor="text1" w:themeTint="F2"/>
          <w:w w:val="99"/>
          <w:sz w:val="18"/>
          <w:szCs w:val="18"/>
        </w:rPr>
        <w:t xml:space="preserve"> </w:t>
      </w:r>
    </w:p>
    <w:bookmarkEnd w:id="1"/>
    <w:p w14:paraId="0ED6370C" w14:textId="77777777" w:rsidR="006137CB" w:rsidRPr="00F25278" w:rsidRDefault="006137CB" w:rsidP="006137CB">
      <w:pPr>
        <w:spacing w:before="1" w:line="180" w:lineRule="exact"/>
        <w:rPr>
          <w:b/>
          <w:bCs/>
          <w:color w:val="0D0D0D" w:themeColor="text1" w:themeTint="F2"/>
          <w:sz w:val="18"/>
          <w:szCs w:val="18"/>
        </w:rPr>
      </w:pPr>
    </w:p>
    <w:bookmarkEnd w:id="0"/>
    <w:p w14:paraId="04527F0A" w14:textId="7723923C" w:rsidR="002178D0" w:rsidRDefault="000D205A" w:rsidP="000D205A">
      <w:pPr>
        <w:rPr>
          <w:rFonts w:ascii="Ubuntu" w:eastAsia="Ubuntu" w:hAnsi="Ubuntu" w:cs="Ubuntu"/>
          <w:b/>
          <w:sz w:val="24"/>
          <w:szCs w:val="24"/>
        </w:rPr>
      </w:pPr>
      <w:r>
        <w:rPr>
          <w:w w:val="99"/>
          <w:sz w:val="18"/>
          <w:szCs w:val="18"/>
        </w:rPr>
        <w:t xml:space="preserve">   </w:t>
      </w:r>
      <w:r w:rsidRPr="000D205A">
        <w:rPr>
          <w:rFonts w:ascii="Ubuntu" w:eastAsia="Ubuntu" w:hAnsi="Ubuntu" w:cs="Ubuntu"/>
          <w:b/>
          <w:sz w:val="24"/>
          <w:szCs w:val="24"/>
        </w:rPr>
        <w:t>CERTIFICATIONS /WEBINAR</w:t>
      </w:r>
    </w:p>
    <w:p w14:paraId="211089EE" w14:textId="3E7336E4" w:rsidR="00375235" w:rsidRPr="00375235" w:rsidRDefault="0096317C" w:rsidP="00375235">
      <w:pPr>
        <w:pStyle w:val="ListParagraph"/>
        <w:numPr>
          <w:ilvl w:val="0"/>
          <w:numId w:val="9"/>
        </w:numPr>
        <w:spacing w:after="200"/>
        <w:rPr>
          <w:b/>
          <w:bCs/>
          <w:sz w:val="18"/>
          <w:szCs w:val="18"/>
        </w:rPr>
      </w:pPr>
      <w:r w:rsidRPr="00375235">
        <w:rPr>
          <w:b/>
          <w:bCs/>
          <w:sz w:val="18"/>
          <w:szCs w:val="18"/>
        </w:rPr>
        <w:t>Symposium:</w:t>
      </w:r>
      <w:r w:rsidR="00375235" w:rsidRPr="00375235">
        <w:rPr>
          <w:sz w:val="18"/>
          <w:szCs w:val="18"/>
        </w:rPr>
        <w:t xml:space="preserve"> Artificial Intelligence Introduction</w:t>
      </w:r>
      <w:r w:rsidR="00375235" w:rsidRPr="00375235">
        <w:rPr>
          <w:b/>
          <w:bCs/>
          <w:sz w:val="18"/>
          <w:szCs w:val="18"/>
        </w:rPr>
        <w:t xml:space="preserve"> </w:t>
      </w:r>
      <w:r w:rsidR="00375235" w:rsidRPr="00375235">
        <w:rPr>
          <w:sz w:val="18"/>
          <w:szCs w:val="18"/>
        </w:rPr>
        <w:t>webinar</w:t>
      </w:r>
      <w:r w:rsidR="00375235" w:rsidRPr="00375235">
        <w:rPr>
          <w:b/>
          <w:bCs/>
          <w:sz w:val="18"/>
          <w:szCs w:val="18"/>
        </w:rPr>
        <w:t xml:space="preserve"> </w:t>
      </w:r>
      <w:r w:rsidR="00375235" w:rsidRPr="00375235">
        <w:rPr>
          <w:sz w:val="18"/>
          <w:szCs w:val="18"/>
        </w:rPr>
        <w:t>with certificate.</w:t>
      </w:r>
    </w:p>
    <w:p w14:paraId="533D711C" w14:textId="460DF8D9" w:rsidR="000D205A" w:rsidRPr="00375235" w:rsidRDefault="000D205A" w:rsidP="00EB6EB3">
      <w:pPr>
        <w:pStyle w:val="ListParagraph"/>
        <w:numPr>
          <w:ilvl w:val="0"/>
          <w:numId w:val="9"/>
        </w:numPr>
        <w:spacing w:after="200"/>
        <w:rPr>
          <w:b/>
          <w:bCs/>
          <w:sz w:val="18"/>
          <w:szCs w:val="18"/>
        </w:rPr>
      </w:pPr>
      <w:r w:rsidRPr="00375235">
        <w:rPr>
          <w:sz w:val="18"/>
          <w:szCs w:val="18"/>
        </w:rPr>
        <w:t>BIG Data and GOVT.Initiative’s webinar</w:t>
      </w:r>
      <w:r w:rsidR="00F25278" w:rsidRPr="00375235">
        <w:rPr>
          <w:sz w:val="18"/>
          <w:szCs w:val="18"/>
        </w:rPr>
        <w:t>/ Sambhram</w:t>
      </w:r>
      <w:r w:rsidRPr="00375235">
        <w:rPr>
          <w:b/>
          <w:bCs/>
          <w:sz w:val="18"/>
          <w:szCs w:val="18"/>
        </w:rPr>
        <w:t xml:space="preserve"> Institute               </w:t>
      </w:r>
    </w:p>
    <w:p w14:paraId="772910D7" w14:textId="3F933257" w:rsidR="000D205A" w:rsidRPr="000D205A" w:rsidRDefault="000D205A" w:rsidP="00375235">
      <w:pPr>
        <w:pStyle w:val="ListParagraph"/>
        <w:numPr>
          <w:ilvl w:val="0"/>
          <w:numId w:val="7"/>
        </w:numPr>
        <w:tabs>
          <w:tab w:val="right" w:pos="7560"/>
        </w:tabs>
        <w:ind w:left="360"/>
        <w:jc w:val="both"/>
        <w:rPr>
          <w:sz w:val="18"/>
          <w:szCs w:val="18"/>
        </w:rPr>
      </w:pPr>
      <w:r w:rsidRPr="000D205A">
        <w:rPr>
          <w:sz w:val="18"/>
          <w:szCs w:val="18"/>
        </w:rPr>
        <w:t>Data science and machine learning webinar</w:t>
      </w:r>
      <w:r w:rsidRPr="000D205A">
        <w:rPr>
          <w:b/>
          <w:bCs/>
          <w:sz w:val="18"/>
          <w:szCs w:val="18"/>
        </w:rPr>
        <w:t>/ sambhram Institute</w:t>
      </w:r>
      <w:r w:rsidRPr="000D205A">
        <w:rPr>
          <w:sz w:val="18"/>
          <w:szCs w:val="18"/>
        </w:rPr>
        <w:t xml:space="preserve">            </w:t>
      </w:r>
    </w:p>
    <w:p w14:paraId="763E68CB" w14:textId="77777777" w:rsidR="006137CB" w:rsidRPr="0096317C" w:rsidRDefault="006137CB" w:rsidP="0096317C">
      <w:pPr>
        <w:spacing w:line="200" w:lineRule="exact"/>
        <w:ind w:right="412"/>
        <w:jc w:val="both"/>
        <w:rPr>
          <w:sz w:val="18"/>
          <w:szCs w:val="18"/>
        </w:rPr>
      </w:pPr>
    </w:p>
    <w:p w14:paraId="70754845" w14:textId="5E626531" w:rsidR="00EB6EB3" w:rsidRDefault="00EB6EB3" w:rsidP="00EB6EB3">
      <w:pPr>
        <w:rPr>
          <w:b/>
          <w:bCs/>
          <w:color w:val="404040"/>
          <w:sz w:val="24"/>
          <w:szCs w:val="24"/>
        </w:rPr>
      </w:pPr>
      <w:r>
        <w:rPr>
          <w:b/>
          <w:bCs/>
          <w:color w:val="404040"/>
          <w:sz w:val="24"/>
          <w:szCs w:val="24"/>
        </w:rPr>
        <w:t xml:space="preserve">   </w:t>
      </w:r>
      <w:r w:rsidRPr="00EB6EB3">
        <w:rPr>
          <w:b/>
          <w:bCs/>
          <w:color w:val="404040"/>
          <w:sz w:val="24"/>
          <w:szCs w:val="24"/>
        </w:rPr>
        <w:t>PERSONAL INFORMATION</w:t>
      </w:r>
    </w:p>
    <w:p w14:paraId="5A2D8146" w14:textId="12132B98" w:rsidR="00EB6EB3" w:rsidRPr="00C967E6" w:rsidRDefault="00EB6EB3" w:rsidP="00EB6EB3">
      <w:pPr>
        <w:pStyle w:val="ListParagraph"/>
        <w:numPr>
          <w:ilvl w:val="0"/>
          <w:numId w:val="7"/>
        </w:numPr>
        <w:ind w:left="360"/>
        <w:rPr>
          <w:b/>
          <w:sz w:val="18"/>
          <w:szCs w:val="18"/>
        </w:rPr>
      </w:pPr>
      <w:r w:rsidRPr="00C967E6">
        <w:rPr>
          <w:sz w:val="18"/>
          <w:szCs w:val="18"/>
        </w:rPr>
        <w:t xml:space="preserve">Name         </w:t>
      </w:r>
      <w:r w:rsidR="00EF53BF" w:rsidRPr="00C967E6">
        <w:rPr>
          <w:sz w:val="18"/>
          <w:szCs w:val="18"/>
        </w:rPr>
        <w:t xml:space="preserve"> </w:t>
      </w:r>
      <w:r w:rsidRPr="00C967E6">
        <w:rPr>
          <w:sz w:val="18"/>
          <w:szCs w:val="18"/>
        </w:rPr>
        <w:t xml:space="preserve">   :  RAKESH KN</w:t>
      </w:r>
    </w:p>
    <w:p w14:paraId="1EC5449B" w14:textId="2BD246B8" w:rsidR="00EB6EB3" w:rsidRPr="00C967E6" w:rsidRDefault="00EB6EB3" w:rsidP="00EB6EB3">
      <w:pPr>
        <w:pStyle w:val="ListParagraph"/>
        <w:numPr>
          <w:ilvl w:val="0"/>
          <w:numId w:val="7"/>
        </w:numPr>
        <w:ind w:left="360"/>
        <w:rPr>
          <w:b/>
          <w:sz w:val="18"/>
          <w:szCs w:val="18"/>
        </w:rPr>
      </w:pPr>
      <w:r w:rsidRPr="00C967E6">
        <w:rPr>
          <w:sz w:val="18"/>
          <w:szCs w:val="18"/>
        </w:rPr>
        <w:t>DOB              :  05/12/1997</w:t>
      </w:r>
    </w:p>
    <w:p w14:paraId="40B353FF" w14:textId="02CDDD73" w:rsidR="00EB6EB3" w:rsidRPr="00C967E6" w:rsidRDefault="00EB6EB3" w:rsidP="00EB6EB3">
      <w:pPr>
        <w:pStyle w:val="ListParagraph"/>
        <w:numPr>
          <w:ilvl w:val="0"/>
          <w:numId w:val="7"/>
        </w:numPr>
        <w:ind w:left="360"/>
        <w:rPr>
          <w:sz w:val="18"/>
          <w:szCs w:val="18"/>
        </w:rPr>
      </w:pPr>
      <w:r w:rsidRPr="00C967E6">
        <w:rPr>
          <w:sz w:val="18"/>
          <w:szCs w:val="18"/>
        </w:rPr>
        <w:t xml:space="preserve">Father </w:t>
      </w:r>
      <w:r w:rsidR="00EE1E14" w:rsidRPr="00C967E6">
        <w:rPr>
          <w:sz w:val="18"/>
          <w:szCs w:val="18"/>
        </w:rPr>
        <w:t>Name</w:t>
      </w:r>
      <w:r w:rsidR="00C967E6">
        <w:rPr>
          <w:sz w:val="18"/>
          <w:szCs w:val="18"/>
        </w:rPr>
        <w:t xml:space="preserve"> </w:t>
      </w:r>
      <w:r w:rsidR="00EE1E14" w:rsidRPr="00C967E6">
        <w:rPr>
          <w:sz w:val="18"/>
          <w:szCs w:val="18"/>
        </w:rPr>
        <w:t xml:space="preserve"> :</w:t>
      </w:r>
      <w:r w:rsidRPr="00C967E6">
        <w:rPr>
          <w:sz w:val="18"/>
          <w:szCs w:val="18"/>
        </w:rPr>
        <w:t xml:space="preserve"> NAGARAJU K N</w:t>
      </w:r>
    </w:p>
    <w:p w14:paraId="4BADA50F" w14:textId="77777777" w:rsidR="002E5C2F" w:rsidRPr="00C967E6" w:rsidRDefault="00EB6EB3" w:rsidP="002E5C2F">
      <w:pPr>
        <w:pStyle w:val="ListParagraph"/>
        <w:numPr>
          <w:ilvl w:val="0"/>
          <w:numId w:val="7"/>
        </w:numPr>
        <w:ind w:left="360"/>
        <w:rPr>
          <w:sz w:val="18"/>
          <w:szCs w:val="18"/>
        </w:rPr>
      </w:pPr>
      <w:r w:rsidRPr="00C967E6">
        <w:rPr>
          <w:sz w:val="18"/>
          <w:szCs w:val="18"/>
        </w:rPr>
        <w:t>Gender           : MALE</w:t>
      </w:r>
      <w:r w:rsidR="00486A62" w:rsidRPr="00C967E6">
        <w:rPr>
          <w:sz w:val="18"/>
          <w:szCs w:val="18"/>
        </w:rPr>
        <w:t xml:space="preserve"> </w:t>
      </w:r>
    </w:p>
    <w:p w14:paraId="1BF847D4" w14:textId="1392E40A" w:rsidR="002E5C2F" w:rsidRPr="00C967E6" w:rsidRDefault="002E5C2F" w:rsidP="002E5C2F">
      <w:pPr>
        <w:pStyle w:val="ListParagraph"/>
        <w:numPr>
          <w:ilvl w:val="0"/>
          <w:numId w:val="7"/>
        </w:numPr>
        <w:ind w:left="360"/>
        <w:rPr>
          <w:sz w:val="18"/>
          <w:szCs w:val="18"/>
        </w:rPr>
      </w:pPr>
      <w:r w:rsidRPr="00C967E6">
        <w:rPr>
          <w:sz w:val="18"/>
          <w:szCs w:val="18"/>
        </w:rPr>
        <w:t>Language        : KANNADA ,ENGLISH</w:t>
      </w:r>
    </w:p>
    <w:p w14:paraId="054319B2" w14:textId="160244CC" w:rsidR="002E5C2F" w:rsidRPr="00C967E6" w:rsidRDefault="002E5C2F" w:rsidP="002E5C2F">
      <w:pPr>
        <w:pStyle w:val="ListParagraph"/>
        <w:numPr>
          <w:ilvl w:val="0"/>
          <w:numId w:val="7"/>
        </w:numPr>
        <w:ind w:left="360"/>
        <w:rPr>
          <w:sz w:val="18"/>
          <w:szCs w:val="18"/>
        </w:rPr>
      </w:pPr>
      <w:r w:rsidRPr="00C967E6">
        <w:rPr>
          <w:sz w:val="18"/>
          <w:szCs w:val="18"/>
        </w:rPr>
        <w:t xml:space="preserve">LinkedIn         : </w:t>
      </w:r>
      <w:hyperlink r:id="rId7" w:history="1">
        <w:r w:rsidRPr="00C967E6">
          <w:rPr>
            <w:rStyle w:val="Hyperlink"/>
            <w:rFonts w:eastAsiaTheme="minorEastAsia"/>
            <w:sz w:val="18"/>
            <w:szCs w:val="18"/>
            <w:bdr w:val="none" w:sz="0" w:space="0" w:color="auto" w:frame="1"/>
            <w:shd w:val="clear" w:color="auto" w:fill="FFFFFF"/>
          </w:rPr>
          <w:t>linkedin.com/in/rakesh-kn-aitpl2096</w:t>
        </w:r>
      </w:hyperlink>
    </w:p>
    <w:p w14:paraId="312D32CE" w14:textId="661B7B83" w:rsidR="00EB6EB3" w:rsidRPr="00C967E6" w:rsidRDefault="00B431D8" w:rsidP="002E5C2F">
      <w:pPr>
        <w:pStyle w:val="ListParagraph"/>
        <w:numPr>
          <w:ilvl w:val="0"/>
          <w:numId w:val="7"/>
        </w:numPr>
        <w:ind w:left="360"/>
        <w:rPr>
          <w:sz w:val="18"/>
          <w:szCs w:val="18"/>
        </w:rPr>
      </w:pPr>
      <w:r w:rsidRPr="00C967E6">
        <w:rPr>
          <w:sz w:val="18"/>
          <w:szCs w:val="18"/>
        </w:rPr>
        <w:t>Port</w:t>
      </w:r>
      <w:r w:rsidR="002E5C2F" w:rsidRPr="00C967E6">
        <w:rPr>
          <w:sz w:val="18"/>
          <w:szCs w:val="18"/>
        </w:rPr>
        <w:t>folio:</w:t>
      </w:r>
      <w:hyperlink r:id="rId8" w:history="1">
        <w:r w:rsidR="002E5C2F" w:rsidRPr="00C967E6">
          <w:rPr>
            <w:rStyle w:val="Hyperlink"/>
            <w:rFonts w:eastAsiaTheme="majorEastAsia"/>
            <w:sz w:val="18"/>
            <w:szCs w:val="18"/>
            <w:shd w:val="clear" w:color="auto" w:fill="FFFFFF"/>
          </w:rPr>
          <w:t>https://s3.amazonaws.com/</w:t>
        </w:r>
        <w:r w:rsidR="002E5C2F" w:rsidRPr="00C967E6">
          <w:rPr>
            <w:rStyle w:val="Hyperlink"/>
            <w:rFonts w:eastAsiaTheme="majorEastAsia"/>
            <w:sz w:val="18"/>
            <w:szCs w:val="18"/>
            <w:shd w:val="clear" w:color="auto" w:fill="FFFFFF"/>
          </w:rPr>
          <w:t>r</w:t>
        </w:r>
        <w:r w:rsidR="002E5C2F" w:rsidRPr="00C967E6">
          <w:rPr>
            <w:rStyle w:val="Hyperlink"/>
            <w:rFonts w:eastAsiaTheme="majorEastAsia"/>
            <w:sz w:val="18"/>
            <w:szCs w:val="18"/>
            <w:shd w:val="clear" w:color="auto" w:fill="FFFFFF"/>
          </w:rPr>
          <w:t>akeshresume.r/MyResume/index.html</w:t>
        </w:r>
      </w:hyperlink>
    </w:p>
    <w:p w14:paraId="2AECD17D" w14:textId="77777777" w:rsidR="00EB6EB3" w:rsidRPr="00EB6EB3" w:rsidRDefault="00EB6EB3" w:rsidP="00EB6EB3">
      <w:pPr>
        <w:rPr>
          <w:b/>
          <w:bCs/>
          <w:color w:val="404040"/>
        </w:rPr>
      </w:pPr>
    </w:p>
    <w:p w14:paraId="436F5B57" w14:textId="77777777" w:rsidR="003648A5" w:rsidRPr="00D36B1E" w:rsidRDefault="003648A5" w:rsidP="00173693">
      <w:pPr>
        <w:spacing w:before="1" w:line="180" w:lineRule="exact"/>
        <w:rPr>
          <w:sz w:val="18"/>
          <w:szCs w:val="18"/>
        </w:rPr>
      </w:pPr>
    </w:p>
    <w:p w14:paraId="59B475D5" w14:textId="77777777" w:rsidR="00932025" w:rsidRDefault="00932025" w:rsidP="00300B22">
      <w:pPr>
        <w:spacing w:line="200" w:lineRule="exact"/>
        <w:ind w:right="297"/>
        <w:rPr>
          <w:sz w:val="19"/>
          <w:szCs w:val="19"/>
        </w:rPr>
      </w:pPr>
    </w:p>
    <w:sectPr w:rsidR="00932025">
      <w:type w:val="continuous"/>
      <w:pgSz w:w="12240" w:h="15840"/>
      <w:pgMar w:top="340" w:right="1440" w:bottom="280" w:left="600" w:header="720" w:footer="720" w:gutter="0"/>
      <w:cols w:num="2" w:space="720" w:equalWidth="0">
        <w:col w:w="4660" w:space="673"/>
        <w:col w:w="48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B521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8FE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0A0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500FA"/>
    <w:multiLevelType w:val="hybridMultilevel"/>
    <w:tmpl w:val="FAFA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93AF6"/>
    <w:multiLevelType w:val="hybridMultilevel"/>
    <w:tmpl w:val="470C0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80E5C"/>
    <w:multiLevelType w:val="multilevel"/>
    <w:tmpl w:val="4664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74ACC"/>
    <w:multiLevelType w:val="hybridMultilevel"/>
    <w:tmpl w:val="AD9A9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24EF3"/>
    <w:multiLevelType w:val="hybridMultilevel"/>
    <w:tmpl w:val="30B4B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8656C"/>
    <w:multiLevelType w:val="multilevel"/>
    <w:tmpl w:val="6D52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D05E1"/>
    <w:multiLevelType w:val="multilevel"/>
    <w:tmpl w:val="872C18E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D7C22C0"/>
    <w:multiLevelType w:val="hybridMultilevel"/>
    <w:tmpl w:val="F15A9344"/>
    <w:lvl w:ilvl="0" w:tplc="40090001">
      <w:start w:val="1"/>
      <w:numFmt w:val="bullet"/>
      <w:lvlText w:val=""/>
      <w:lvlJc w:val="left"/>
      <w:pPr>
        <w:ind w:left="49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11" w15:restartNumberingAfterBreak="0">
    <w:nsid w:val="605B5F3B"/>
    <w:multiLevelType w:val="hybridMultilevel"/>
    <w:tmpl w:val="FBE2DB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2161A2"/>
    <w:multiLevelType w:val="hybridMultilevel"/>
    <w:tmpl w:val="C23C17A6"/>
    <w:lvl w:ilvl="0" w:tplc="40090001">
      <w:start w:val="1"/>
      <w:numFmt w:val="bullet"/>
      <w:lvlText w:val=""/>
      <w:lvlJc w:val="left"/>
      <w:pPr>
        <w:ind w:left="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13" w15:restartNumberingAfterBreak="0">
    <w:nsid w:val="70E60783"/>
    <w:multiLevelType w:val="hybridMultilevel"/>
    <w:tmpl w:val="AE7EA1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1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13"/>
  </w:num>
  <w:num w:numId="10">
    <w:abstractNumId w:val="3"/>
  </w:num>
  <w:num w:numId="11">
    <w:abstractNumId w:val="1"/>
  </w:num>
  <w:num w:numId="12">
    <w:abstractNumId w:val="1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8A5"/>
    <w:rsid w:val="0001345B"/>
    <w:rsid w:val="00016125"/>
    <w:rsid w:val="00030B63"/>
    <w:rsid w:val="0003270B"/>
    <w:rsid w:val="00056147"/>
    <w:rsid w:val="00097632"/>
    <w:rsid w:val="000A09E3"/>
    <w:rsid w:val="000D205A"/>
    <w:rsid w:val="000D5803"/>
    <w:rsid w:val="000F3023"/>
    <w:rsid w:val="000F4C8F"/>
    <w:rsid w:val="0011059D"/>
    <w:rsid w:val="001133B0"/>
    <w:rsid w:val="00160CB2"/>
    <w:rsid w:val="00173693"/>
    <w:rsid w:val="00176DDF"/>
    <w:rsid w:val="0018202D"/>
    <w:rsid w:val="00194A9B"/>
    <w:rsid w:val="001D196D"/>
    <w:rsid w:val="001F0B12"/>
    <w:rsid w:val="001F120F"/>
    <w:rsid w:val="001F2572"/>
    <w:rsid w:val="002034C8"/>
    <w:rsid w:val="002122F7"/>
    <w:rsid w:val="002158B7"/>
    <w:rsid w:val="002178D0"/>
    <w:rsid w:val="0022395A"/>
    <w:rsid w:val="00243B0E"/>
    <w:rsid w:val="00263383"/>
    <w:rsid w:val="002A6AE8"/>
    <w:rsid w:val="002B7726"/>
    <w:rsid w:val="002E3D6A"/>
    <w:rsid w:val="002E5C2F"/>
    <w:rsid w:val="00300B22"/>
    <w:rsid w:val="00312EF7"/>
    <w:rsid w:val="00362D36"/>
    <w:rsid w:val="003648A5"/>
    <w:rsid w:val="003749A7"/>
    <w:rsid w:val="00375235"/>
    <w:rsid w:val="003A568F"/>
    <w:rsid w:val="003B4FE3"/>
    <w:rsid w:val="00421C11"/>
    <w:rsid w:val="0044073B"/>
    <w:rsid w:val="00455137"/>
    <w:rsid w:val="00486A62"/>
    <w:rsid w:val="004D3DF7"/>
    <w:rsid w:val="004F075A"/>
    <w:rsid w:val="00500AEB"/>
    <w:rsid w:val="00504538"/>
    <w:rsid w:val="00521CE1"/>
    <w:rsid w:val="0052452D"/>
    <w:rsid w:val="00537502"/>
    <w:rsid w:val="00542302"/>
    <w:rsid w:val="00555D16"/>
    <w:rsid w:val="005D7CD5"/>
    <w:rsid w:val="006137CB"/>
    <w:rsid w:val="00615109"/>
    <w:rsid w:val="00653AC9"/>
    <w:rsid w:val="006645D1"/>
    <w:rsid w:val="006B2738"/>
    <w:rsid w:val="006E3F6D"/>
    <w:rsid w:val="00730CA8"/>
    <w:rsid w:val="0075748A"/>
    <w:rsid w:val="007F16B1"/>
    <w:rsid w:val="0080530D"/>
    <w:rsid w:val="00805833"/>
    <w:rsid w:val="008158E2"/>
    <w:rsid w:val="00833F14"/>
    <w:rsid w:val="00843BF0"/>
    <w:rsid w:val="008514E3"/>
    <w:rsid w:val="00871D8B"/>
    <w:rsid w:val="008777AC"/>
    <w:rsid w:val="00877A9B"/>
    <w:rsid w:val="00900C2F"/>
    <w:rsid w:val="009112E9"/>
    <w:rsid w:val="00932025"/>
    <w:rsid w:val="00947F50"/>
    <w:rsid w:val="0096039F"/>
    <w:rsid w:val="0096317C"/>
    <w:rsid w:val="009643D5"/>
    <w:rsid w:val="00986D2C"/>
    <w:rsid w:val="009E232C"/>
    <w:rsid w:val="009F6BBD"/>
    <w:rsid w:val="00A0680D"/>
    <w:rsid w:val="00A53F4B"/>
    <w:rsid w:val="00A957AF"/>
    <w:rsid w:val="00A97018"/>
    <w:rsid w:val="00AA0C32"/>
    <w:rsid w:val="00AA35C1"/>
    <w:rsid w:val="00AC1130"/>
    <w:rsid w:val="00AC290A"/>
    <w:rsid w:val="00B0435B"/>
    <w:rsid w:val="00B23719"/>
    <w:rsid w:val="00B431D8"/>
    <w:rsid w:val="00B64DC5"/>
    <w:rsid w:val="00B67C6E"/>
    <w:rsid w:val="00BA2895"/>
    <w:rsid w:val="00BE46C9"/>
    <w:rsid w:val="00BE7D28"/>
    <w:rsid w:val="00C15266"/>
    <w:rsid w:val="00C20177"/>
    <w:rsid w:val="00C22337"/>
    <w:rsid w:val="00C76531"/>
    <w:rsid w:val="00C967E6"/>
    <w:rsid w:val="00CB364E"/>
    <w:rsid w:val="00CC7122"/>
    <w:rsid w:val="00D24F99"/>
    <w:rsid w:val="00D36B1E"/>
    <w:rsid w:val="00D3783F"/>
    <w:rsid w:val="00D9124C"/>
    <w:rsid w:val="00DC2784"/>
    <w:rsid w:val="00E14DA8"/>
    <w:rsid w:val="00E15143"/>
    <w:rsid w:val="00E22B86"/>
    <w:rsid w:val="00E30D5D"/>
    <w:rsid w:val="00E8117A"/>
    <w:rsid w:val="00EB6EB3"/>
    <w:rsid w:val="00EE1E14"/>
    <w:rsid w:val="00EF53BF"/>
    <w:rsid w:val="00EF5EB5"/>
    <w:rsid w:val="00F00135"/>
    <w:rsid w:val="00F25278"/>
    <w:rsid w:val="00F83DEF"/>
    <w:rsid w:val="00F962A5"/>
    <w:rsid w:val="00FA3AF2"/>
    <w:rsid w:val="00FE0DCD"/>
    <w:rsid w:val="00F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  <w14:docId w14:val="4FFC086E"/>
  <w15:docId w15:val="{01D5290F-8F04-4681-A002-8416279E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77A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DEF"/>
    <w:rPr>
      <w:color w:val="0000FF" w:themeColor="hyperlink"/>
      <w:u w:val="single"/>
    </w:rPr>
  </w:style>
  <w:style w:type="paragraph" w:customStyle="1" w:styleId="trt0xe">
    <w:name w:val="trt0xe"/>
    <w:basedOn w:val="Normal"/>
    <w:rsid w:val="009112E9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431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7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rakeshresume.r/MyResume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kesh-kn-aitpl209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kesh-kn-aitpl209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3E29B-C286-4963-9412-E03C5D14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13091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^^</dc:creator>
  <cp:lastModifiedBy>rakesh rakesh</cp:lastModifiedBy>
  <cp:revision>17</cp:revision>
  <dcterms:created xsi:type="dcterms:W3CDTF">2022-01-03T09:07:00Z</dcterms:created>
  <dcterms:modified xsi:type="dcterms:W3CDTF">2022-02-16T11:33:00Z</dcterms:modified>
</cp:coreProperties>
</file>